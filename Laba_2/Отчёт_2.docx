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B42C9D" w:rsidRPr="00D927B0" w14:paraId="5E4A1F2A" w14:textId="77777777" w:rsidTr="00C66CD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F976A9" w14:textId="77777777" w:rsidR="00B42C9D" w:rsidRPr="00D927B0" w:rsidRDefault="00B42C9D" w:rsidP="00B42C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bookmarkStart w:id="0" w:name="_Toc42367348"/>
            <w:bookmarkStart w:id="1" w:name="_Toc42982477"/>
            <w:r w:rsidRPr="00A27CE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348D40C" wp14:editId="0BFB912D">
                  <wp:extent cx="933940" cy="1063255"/>
                  <wp:effectExtent l="19050" t="0" r="0" b="0"/>
                  <wp:docPr id="9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452" cy="106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C9D" w:rsidRPr="00D927B0" w14:paraId="2B30B1E7" w14:textId="77777777" w:rsidTr="00C66CD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9A6C11" w14:textId="77777777" w:rsidR="00B42C9D" w:rsidRPr="00D927B0" w:rsidRDefault="00B42C9D" w:rsidP="00B42C9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927B0">
              <w:rPr>
                <w:rFonts w:ascii="Times New Roman" w:eastAsia="Times New Roman" w:hAnsi="Times New Roman"/>
                <w:sz w:val="28"/>
                <w:szCs w:val="28"/>
              </w:rPr>
              <w:t>МИНОБРНАУКИ РОССИИ</w:t>
            </w:r>
          </w:p>
        </w:tc>
      </w:tr>
      <w:tr w:rsidR="00B42C9D" w:rsidRPr="00D927B0" w14:paraId="27C44AE0" w14:textId="77777777" w:rsidTr="00C66CDB">
        <w:trPr>
          <w:trHeight w:val="1108"/>
        </w:trPr>
        <w:tc>
          <w:tcPr>
            <w:tcW w:w="50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625A9B6" w14:textId="77777777" w:rsidR="00B42C9D" w:rsidRPr="00D927B0" w:rsidRDefault="00B42C9D" w:rsidP="00B42C9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</w:pPr>
            <w:r w:rsidRPr="00D927B0"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6DEC66D5" w14:textId="77777777" w:rsidR="00B42C9D" w:rsidRPr="00D927B0" w:rsidRDefault="00B42C9D" w:rsidP="00B42C9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</w:rPr>
            </w:pPr>
            <w:r w:rsidRPr="00D927B0"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  <w:t xml:space="preserve">высшего </w:t>
            </w:r>
            <w:r w:rsidRPr="00D927B0">
              <w:rPr>
                <w:rFonts w:ascii="Times New Roman" w:eastAsia="Times New Roman" w:hAnsi="Times New Roman"/>
                <w:bCs/>
                <w:spacing w:val="-2"/>
                <w:sz w:val="28"/>
                <w:szCs w:val="28"/>
              </w:rPr>
              <w:t>образования</w:t>
            </w:r>
          </w:p>
          <w:p w14:paraId="2131F0AB" w14:textId="77777777" w:rsidR="00B42C9D" w:rsidRPr="00D927B0" w:rsidRDefault="00B42C9D" w:rsidP="00B42C9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eastAsia="ru-RU"/>
              </w:rPr>
            </w:pPr>
            <w:r w:rsidRPr="00D927B0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 w:rsidRPr="00D927B0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eastAsia="ru-RU"/>
              </w:rPr>
              <w:sym w:font="Symbol" w:char="F02D"/>
            </w:r>
            <w:r w:rsidRPr="00D927B0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14:paraId="13EA8A32" w14:textId="77777777" w:rsidR="00B42C9D" w:rsidRPr="00D927B0" w:rsidRDefault="00B42C9D" w:rsidP="00B42C9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  <w:r w:rsidRPr="00D927B0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B42C9D" w:rsidRPr="00D927B0" w14:paraId="1CA65615" w14:textId="77777777" w:rsidTr="00C66CDB">
        <w:tc>
          <w:tcPr>
            <w:tcW w:w="500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0793B62" w14:textId="77777777" w:rsidR="00B42C9D" w:rsidRPr="00D927B0" w:rsidRDefault="00B42C9D" w:rsidP="00B42C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Институт комплексной безопасности и специального приборостроения </w:t>
            </w:r>
          </w:p>
          <w:p w14:paraId="35E7E76F" w14:textId="77777777" w:rsidR="00B42C9D" w:rsidRPr="00D927B0" w:rsidRDefault="00B42C9D" w:rsidP="00C66CDB">
            <w:pPr>
              <w:spacing w:after="0" w:line="240" w:lineRule="auto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</w:p>
        </w:tc>
      </w:tr>
      <w:tr w:rsidR="00B42C9D" w:rsidRPr="00D927B0" w14:paraId="42453FC8" w14:textId="77777777" w:rsidTr="00C66CDB">
        <w:tc>
          <w:tcPr>
            <w:tcW w:w="5000" w:type="pct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3441256B" w14:textId="77777777" w:rsidR="00B42C9D" w:rsidRPr="00D927B0" w:rsidRDefault="00B42C9D" w:rsidP="00B42C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  <w:r w:rsidRPr="00D927B0">
              <w:rPr>
                <w:rFonts w:ascii="Times New Roman" w:eastAsia="Times New Roman" w:hAnsi="Times New Roman"/>
                <w:sz w:val="28"/>
                <w:szCs w:val="28"/>
              </w:rPr>
              <w:t>Кафедра «</w:t>
            </w:r>
            <w:r w:rsidR="00E3182F">
              <w:rPr>
                <w:rFonts w:ascii="Times New Roman" w:eastAsia="Times New Roman" w:hAnsi="Times New Roman"/>
                <w:sz w:val="28"/>
                <w:szCs w:val="28"/>
              </w:rPr>
              <w:t>Цифровые технологии обработки данных</w:t>
            </w:r>
            <w:r w:rsidRPr="00D927B0">
              <w:rPr>
                <w:rFonts w:ascii="Times New Roman" w:eastAsia="Times New Roman" w:hAnsi="Times New Roman"/>
                <w:sz w:val="28"/>
                <w:szCs w:val="28"/>
              </w:rPr>
              <w:t>»</w:t>
            </w:r>
          </w:p>
        </w:tc>
      </w:tr>
    </w:tbl>
    <w:p w14:paraId="75ACA130" w14:textId="77777777" w:rsidR="00B42C9D" w:rsidRPr="00D927B0" w:rsidRDefault="00B42C9D" w:rsidP="00B42C9D">
      <w:pPr>
        <w:spacing w:after="0" w:line="240" w:lineRule="auto"/>
        <w:ind w:left="5670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7AB09DDA" w14:textId="77777777" w:rsidR="00B42C9D" w:rsidRPr="00D927B0" w:rsidRDefault="00B42C9D" w:rsidP="00B42C9D">
      <w:pPr>
        <w:spacing w:after="0" w:line="240" w:lineRule="auto"/>
        <w:ind w:left="5670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09F1ABE9" w14:textId="77777777" w:rsidR="00B42C9D" w:rsidRDefault="00B42C9D" w:rsidP="00B42C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19AA54A1" w14:textId="77777777" w:rsidR="00C66CDB" w:rsidRPr="00D927B0" w:rsidRDefault="00C66CDB" w:rsidP="00B42C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1B5BB22" w14:textId="488C1C9D" w:rsidR="00C66CDB" w:rsidRPr="00C66CDB" w:rsidRDefault="00C66CDB" w:rsidP="00B42C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ОТЧЕТ</w:t>
      </w:r>
    </w:p>
    <w:p w14:paraId="175CBBA0" w14:textId="367D586A" w:rsidR="00B42C9D" w:rsidRPr="00D927B0" w:rsidRDefault="00C66CDB" w:rsidP="00B42C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по практической работе</w:t>
      </w:r>
    </w:p>
    <w:p w14:paraId="5B96A285" w14:textId="049B79D5" w:rsidR="00B42C9D" w:rsidRDefault="001F2BD5" w:rsidP="00B42C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pacing w:val="-5"/>
          <w:sz w:val="28"/>
          <w:szCs w:val="28"/>
        </w:rPr>
      </w:pPr>
      <w:r w:rsidRPr="00C52691">
        <w:rPr>
          <w:rFonts w:ascii="Times New Roman" w:eastAsia="Times New Roman" w:hAnsi="Times New Roman"/>
          <w:b/>
          <w:spacing w:val="-5"/>
          <w:sz w:val="28"/>
          <w:szCs w:val="28"/>
        </w:rPr>
        <w:t>«</w:t>
      </w:r>
      <w:r w:rsidR="006A6B70" w:rsidRPr="006A6B70">
        <w:rPr>
          <w:rFonts w:ascii="Times New Roman" w:eastAsia="Times New Roman" w:hAnsi="Times New Roman"/>
          <w:b/>
          <w:spacing w:val="-5"/>
          <w:sz w:val="28"/>
          <w:szCs w:val="28"/>
        </w:rPr>
        <w:t>№2.</w:t>
      </w:r>
      <w:r w:rsidR="006A6B70">
        <w:rPr>
          <w:rFonts w:ascii="Times New Roman" w:eastAsia="Times New Roman" w:hAnsi="Times New Roman"/>
          <w:b/>
          <w:spacing w:val="-5"/>
          <w:sz w:val="28"/>
          <w:szCs w:val="28"/>
        </w:rPr>
        <w:t xml:space="preserve"> Схемы слабоструктурированных данных</w:t>
      </w:r>
      <w:r>
        <w:rPr>
          <w:rFonts w:ascii="Times New Roman" w:eastAsia="Times New Roman" w:hAnsi="Times New Roman"/>
          <w:b/>
          <w:spacing w:val="-5"/>
          <w:sz w:val="28"/>
          <w:szCs w:val="28"/>
        </w:rPr>
        <w:t>»</w:t>
      </w:r>
    </w:p>
    <w:p w14:paraId="7505C45B" w14:textId="2486F2A6" w:rsidR="000D0DD1" w:rsidRPr="000D0DD1" w:rsidRDefault="000D0DD1" w:rsidP="00B42C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pacing w:val="-5"/>
          <w:sz w:val="28"/>
          <w:szCs w:val="28"/>
        </w:rPr>
        <w:t>по дисциплине «</w:t>
      </w:r>
      <w:proofErr w:type="spellStart"/>
      <w:r>
        <w:rPr>
          <w:rFonts w:ascii="Times New Roman" w:eastAsia="Times New Roman" w:hAnsi="Times New Roman"/>
          <w:b/>
          <w:spacing w:val="-5"/>
          <w:sz w:val="28"/>
          <w:szCs w:val="28"/>
        </w:rPr>
        <w:t>Нереляционные</w:t>
      </w:r>
      <w:proofErr w:type="spellEnd"/>
      <w:r>
        <w:rPr>
          <w:rFonts w:ascii="Times New Roman" w:eastAsia="Times New Roman" w:hAnsi="Times New Roman"/>
          <w:b/>
          <w:spacing w:val="-5"/>
          <w:sz w:val="28"/>
          <w:szCs w:val="28"/>
        </w:rPr>
        <w:t xml:space="preserve"> системы управления базами данных»</w:t>
      </w:r>
    </w:p>
    <w:p w14:paraId="7B73465F" w14:textId="77777777" w:rsidR="00B42C9D" w:rsidRDefault="00B42C9D" w:rsidP="00B42C9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2446A9D" w14:textId="77777777" w:rsidR="00C66CDB" w:rsidRDefault="00C66CDB" w:rsidP="00B42C9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E1FD73A" w14:textId="77777777" w:rsidR="00C66CDB" w:rsidRDefault="00C66CDB" w:rsidP="00B42C9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71CC341" w14:textId="77777777" w:rsidR="00C66CDB" w:rsidRDefault="00C66CDB" w:rsidP="00B42C9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C314F4" w14:textId="77777777" w:rsidR="00C66CDB" w:rsidRPr="00D927B0" w:rsidRDefault="00C66CDB" w:rsidP="00B42C9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26"/>
        <w:gridCol w:w="2201"/>
        <w:gridCol w:w="2093"/>
        <w:gridCol w:w="3418"/>
      </w:tblGrid>
      <w:tr w:rsidR="009447A5" w:rsidRPr="00D927B0" w14:paraId="44B9AC03" w14:textId="77777777" w:rsidTr="009447A5">
        <w:trPr>
          <w:trHeight w:val="369"/>
        </w:trPr>
        <w:tc>
          <w:tcPr>
            <w:tcW w:w="999" w:type="pct"/>
            <w:hideMark/>
          </w:tcPr>
          <w:p w14:paraId="105FB49C" w14:textId="56A402A0" w:rsidR="009447A5" w:rsidRPr="00D927B0" w:rsidRDefault="009447A5" w:rsidP="009447A5">
            <w:pPr>
              <w:spacing w:after="0" w:line="240" w:lineRule="auto"/>
              <w:ind w:right="-25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</w:p>
        </w:tc>
        <w:tc>
          <w:tcPr>
            <w:tcW w:w="1142" w:type="pct"/>
            <w:vAlign w:val="bottom"/>
            <w:hideMark/>
          </w:tcPr>
          <w:p w14:paraId="5619DDC7" w14:textId="77777777" w:rsidR="009447A5" w:rsidRPr="00D927B0" w:rsidRDefault="009447A5" w:rsidP="0094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6" w:type="pct"/>
            <w:vAlign w:val="bottom"/>
          </w:tcPr>
          <w:p w14:paraId="42A06F28" w14:textId="12440253" w:rsidR="009447A5" w:rsidRPr="00D927B0" w:rsidRDefault="009447A5" w:rsidP="0094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73" w:type="pct"/>
            <w:vAlign w:val="bottom"/>
            <w:hideMark/>
          </w:tcPr>
          <w:p w14:paraId="1FD52AFF" w14:textId="0AE3176E" w:rsidR="009447A5" w:rsidRPr="00F66F37" w:rsidRDefault="00405EFE" w:rsidP="009447A5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</w:rPr>
              <w:t>Смирнов И.А.</w:t>
            </w:r>
          </w:p>
          <w:p w14:paraId="4FDF4DD4" w14:textId="06E02179" w:rsidR="009447A5" w:rsidRPr="00D927B0" w:rsidRDefault="009447A5" w:rsidP="0094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ф</w:t>
            </w:r>
            <w:r w:rsidRPr="00D927B0">
              <w:rPr>
                <w:rFonts w:ascii="Times New Roman" w:eastAsia="Times New Roman" w:hAnsi="Times New Roman"/>
                <w:i/>
                <w:sz w:val="16"/>
                <w:szCs w:val="16"/>
              </w:rPr>
              <w:t>амилия, имя, отчество</w:t>
            </w:r>
          </w:p>
        </w:tc>
      </w:tr>
      <w:tr w:rsidR="009447A5" w:rsidRPr="00D927B0" w14:paraId="2E00AC96" w14:textId="77777777" w:rsidTr="009447A5">
        <w:trPr>
          <w:trHeight w:val="369"/>
        </w:trPr>
        <w:tc>
          <w:tcPr>
            <w:tcW w:w="999" w:type="pct"/>
            <w:vAlign w:val="bottom"/>
            <w:hideMark/>
          </w:tcPr>
          <w:p w14:paraId="2208BB72" w14:textId="77777777" w:rsidR="009447A5" w:rsidRPr="00D927B0" w:rsidRDefault="009447A5" w:rsidP="009447A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27B0">
              <w:rPr>
                <w:rFonts w:ascii="Times New Roman" w:eastAsia="Times New Roman" w:hAnsi="Times New Roman"/>
                <w:sz w:val="24"/>
                <w:szCs w:val="24"/>
              </w:rPr>
              <w:t>шифр</w:t>
            </w:r>
          </w:p>
        </w:tc>
        <w:tc>
          <w:tcPr>
            <w:tcW w:w="1142" w:type="pct"/>
            <w:vAlign w:val="bottom"/>
            <w:hideMark/>
          </w:tcPr>
          <w:p w14:paraId="532A8208" w14:textId="37934C73" w:rsidR="009447A5" w:rsidRPr="006A6B70" w:rsidRDefault="006A6B70" w:rsidP="009447A5">
            <w:pPr>
              <w:pBdr>
                <w:bottom w:val="single" w:sz="12" w:space="1" w:color="auto"/>
              </w:pBdr>
              <w:spacing w:after="0" w:line="240" w:lineRule="auto"/>
              <w:ind w:firstLine="176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21Б</w:t>
            </w:r>
            <w:r w:rsidR="00405EFE">
              <w:rPr>
                <w:rFonts w:ascii="Times New Roman" w:eastAsia="Times New Roman" w:hAnsi="Times New Roman"/>
                <w:sz w:val="24"/>
                <w:szCs w:val="24"/>
              </w:rPr>
              <w:t>0700</w:t>
            </w:r>
          </w:p>
          <w:p w14:paraId="440BBB69" w14:textId="77777777" w:rsidR="009447A5" w:rsidRPr="00D927B0" w:rsidRDefault="009447A5" w:rsidP="009447A5">
            <w:pPr>
              <w:spacing w:after="0" w:line="240" w:lineRule="auto"/>
              <w:ind w:firstLine="17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6" w:type="pct"/>
            <w:vAlign w:val="bottom"/>
            <w:hideMark/>
          </w:tcPr>
          <w:p w14:paraId="1121916D" w14:textId="2D93E920" w:rsidR="009447A5" w:rsidRPr="00D927B0" w:rsidRDefault="009447A5" w:rsidP="009447A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г</w:t>
            </w:r>
            <w:r w:rsidRPr="00D927B0">
              <w:rPr>
                <w:rFonts w:ascii="Times New Roman" w:eastAsia="Times New Roman" w:hAnsi="Times New Roman"/>
                <w:sz w:val="24"/>
                <w:szCs w:val="24"/>
              </w:rPr>
              <w:t>рупп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773" w:type="pct"/>
            <w:vAlign w:val="bottom"/>
            <w:hideMark/>
          </w:tcPr>
          <w:p w14:paraId="46AFE54D" w14:textId="64FC884C" w:rsidR="009447A5" w:rsidRDefault="009447A5" w:rsidP="009447A5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1324D432" w14:textId="2E466974" w:rsidR="009447A5" w:rsidRPr="006A6B70" w:rsidRDefault="006A6B70" w:rsidP="009447A5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БСБО-11-21</w:t>
            </w:r>
          </w:p>
          <w:p w14:paraId="4FD4B3C0" w14:textId="4705B6D5" w:rsidR="009447A5" w:rsidRPr="00D927B0" w:rsidRDefault="009447A5" w:rsidP="009447A5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9447A5" w:rsidRPr="00D927B0" w14:paraId="7629F4B2" w14:textId="1A96B8B6" w:rsidTr="009447A5">
        <w:trPr>
          <w:trHeight w:val="369"/>
        </w:trPr>
        <w:tc>
          <w:tcPr>
            <w:tcW w:w="999" w:type="pct"/>
          </w:tcPr>
          <w:p w14:paraId="0A86AB4B" w14:textId="77777777" w:rsidR="009447A5" w:rsidRDefault="009447A5" w:rsidP="009447A5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5AB2B7D" w14:textId="77777777" w:rsidR="009447A5" w:rsidRDefault="009447A5" w:rsidP="009447A5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778AD58" w14:textId="77777777" w:rsidR="009447A5" w:rsidRDefault="009447A5" w:rsidP="009447A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3EE4F205" w14:textId="77777777" w:rsidR="009447A5" w:rsidRDefault="009447A5" w:rsidP="009447A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9DC3985" w14:textId="77777777" w:rsidR="009447A5" w:rsidRDefault="009447A5" w:rsidP="009447A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42" w:type="pct"/>
            <w:vAlign w:val="bottom"/>
          </w:tcPr>
          <w:p w14:paraId="409785C6" w14:textId="77777777" w:rsidR="009447A5" w:rsidRPr="00D927B0" w:rsidRDefault="009447A5" w:rsidP="0094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6" w:type="pct"/>
            <w:vAlign w:val="bottom"/>
          </w:tcPr>
          <w:p w14:paraId="2338E6A7" w14:textId="77777777" w:rsidR="009447A5" w:rsidRPr="00D927B0" w:rsidRDefault="009447A5" w:rsidP="009447A5">
            <w:pPr>
              <w:suppressAutoHyphens w:val="0"/>
            </w:pPr>
          </w:p>
        </w:tc>
        <w:tc>
          <w:tcPr>
            <w:tcW w:w="1773" w:type="pct"/>
            <w:vAlign w:val="bottom"/>
          </w:tcPr>
          <w:p w14:paraId="58F54D0D" w14:textId="77777777" w:rsidR="009447A5" w:rsidRPr="00D927B0" w:rsidRDefault="009447A5" w:rsidP="009447A5">
            <w:pPr>
              <w:suppressAutoHyphens w:val="0"/>
            </w:pPr>
          </w:p>
        </w:tc>
      </w:tr>
      <w:tr w:rsidR="009447A5" w:rsidRPr="00D927B0" w14:paraId="01F00420" w14:textId="77777777" w:rsidTr="009447A5">
        <w:trPr>
          <w:trHeight w:val="369"/>
        </w:trPr>
        <w:tc>
          <w:tcPr>
            <w:tcW w:w="999" w:type="pct"/>
          </w:tcPr>
          <w:p w14:paraId="4A893E5D" w14:textId="0947CAA1" w:rsidR="009447A5" w:rsidRPr="009447A5" w:rsidRDefault="009447A5" w:rsidP="009447A5">
            <w:pPr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Проверил</w:t>
            </w:r>
          </w:p>
        </w:tc>
        <w:tc>
          <w:tcPr>
            <w:tcW w:w="1142" w:type="pct"/>
            <w:vAlign w:val="bottom"/>
            <w:hideMark/>
          </w:tcPr>
          <w:p w14:paraId="0E2A6535" w14:textId="341273F3" w:rsidR="009447A5" w:rsidRPr="00D927B0" w:rsidRDefault="009447A5" w:rsidP="0094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6" w:type="pct"/>
            <w:vAlign w:val="bottom"/>
            <w:hideMark/>
          </w:tcPr>
          <w:p w14:paraId="3183C66F" w14:textId="42A41C13" w:rsidR="009447A5" w:rsidRDefault="009447A5" w:rsidP="009447A5">
            <w:pPr>
              <w:pBdr>
                <w:bottom w:val="single" w:sz="12" w:space="1" w:color="auto"/>
              </w:pBdr>
              <w:spacing w:after="0" w:line="240" w:lineRule="auto"/>
              <w:ind w:left="-249" w:right="-141" w:firstLine="249"/>
              <w:jc w:val="center"/>
              <w:rPr>
                <w:rFonts w:ascii="Times New Roman" w:eastAsia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Cs/>
                <w:sz w:val="24"/>
                <w:szCs w:val="24"/>
              </w:rPr>
              <w:t>к.т.н., доцент</w:t>
            </w:r>
          </w:p>
          <w:p w14:paraId="0B79598E" w14:textId="36C4A148" w:rsidR="009447A5" w:rsidRPr="00D927B0" w:rsidRDefault="009447A5" w:rsidP="009447A5">
            <w:pPr>
              <w:spacing w:after="0" w:line="240" w:lineRule="auto"/>
              <w:ind w:right="-141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 w:rsidRPr="00D927B0">
              <w:rPr>
                <w:rFonts w:ascii="Times New Roman" w:eastAsia="Times New Roman" w:hAnsi="Times New Roman"/>
                <w:i/>
                <w:sz w:val="16"/>
                <w:szCs w:val="16"/>
              </w:rPr>
              <w:t>ученая степень, должность</w:t>
            </w:r>
          </w:p>
        </w:tc>
        <w:tc>
          <w:tcPr>
            <w:tcW w:w="1773" w:type="pct"/>
            <w:vAlign w:val="bottom"/>
            <w:hideMark/>
          </w:tcPr>
          <w:p w14:paraId="2AA8095F" w14:textId="19F47A3F" w:rsidR="009447A5" w:rsidRPr="00F66F37" w:rsidRDefault="009447A5" w:rsidP="009447A5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66F37">
              <w:rPr>
                <w:rFonts w:ascii="Times New Roman" w:eastAsia="Times New Roman" w:hAnsi="Times New Roman"/>
                <w:sz w:val="24"/>
                <w:szCs w:val="24"/>
              </w:rPr>
              <w:t>Ильин 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.Ю.</w:t>
            </w:r>
          </w:p>
          <w:p w14:paraId="496D5202" w14:textId="05A1E55F" w:rsidR="009447A5" w:rsidRPr="00D927B0" w:rsidRDefault="009447A5" w:rsidP="0094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ф</w:t>
            </w:r>
            <w:r w:rsidRPr="00D927B0">
              <w:rPr>
                <w:rFonts w:ascii="Times New Roman" w:eastAsia="Times New Roman" w:hAnsi="Times New Roman"/>
                <w:i/>
                <w:sz w:val="16"/>
                <w:szCs w:val="16"/>
              </w:rPr>
              <w:t>амилия, имя, отчество</w:t>
            </w:r>
          </w:p>
        </w:tc>
      </w:tr>
    </w:tbl>
    <w:p w14:paraId="4A72DB55" w14:textId="77777777" w:rsidR="00B42C9D" w:rsidRPr="00D927B0" w:rsidRDefault="00B42C9D" w:rsidP="00B42C9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553B99" w14:textId="77777777" w:rsidR="00B42C9D" w:rsidRDefault="00B42C9D" w:rsidP="00B42C9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231DDC4" w14:textId="77777777" w:rsidR="00C66CDB" w:rsidRDefault="00C66CDB" w:rsidP="00B42C9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9953864" w14:textId="77777777" w:rsidR="00C66CDB" w:rsidRDefault="00C66CDB" w:rsidP="00B42C9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C79D60E" w14:textId="77777777" w:rsidR="00C66CDB" w:rsidRDefault="00C66CDB" w:rsidP="00B42C9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45954E9" w14:textId="77777777" w:rsidR="00F66F37" w:rsidRDefault="00F66F37" w:rsidP="00B42C9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59F83B3" w14:textId="77777777" w:rsidR="00F66F37" w:rsidRDefault="00F66F37" w:rsidP="00B42C9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CD160AC" w14:textId="77777777" w:rsidR="00F66F37" w:rsidRDefault="00F66F37" w:rsidP="00B42C9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26BC3C9" w14:textId="77777777" w:rsidR="00F66F37" w:rsidRPr="00D927B0" w:rsidRDefault="00F66F37" w:rsidP="00B42C9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81E73AF" w14:textId="7B42A0CD" w:rsidR="00141D66" w:rsidRDefault="00B42C9D" w:rsidP="00F66F3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Москва 20</w:t>
      </w:r>
      <w:r w:rsidR="00F66F37">
        <w:rPr>
          <w:rFonts w:ascii="Times New Roman" w:eastAsia="Times New Roman" w:hAnsi="Times New Roman"/>
          <w:b/>
          <w:sz w:val="28"/>
          <w:szCs w:val="28"/>
          <w:lang w:eastAsia="ru-RU"/>
        </w:rPr>
        <w:t>23</w:t>
      </w:r>
      <w:r w:rsidRPr="00D927B0">
        <w:rPr>
          <w:rFonts w:ascii="Times New Roman" w:eastAsia="Times New Roman" w:hAnsi="Times New Roman"/>
          <w:b/>
          <w:sz w:val="28"/>
          <w:szCs w:val="28"/>
          <w:lang w:eastAsia="ru-RU"/>
        </w:rPr>
        <w:t>г.</w:t>
      </w:r>
      <w:bookmarkEnd w:id="0"/>
      <w:bookmarkEnd w:id="1"/>
    </w:p>
    <w:p w14:paraId="413F9153" w14:textId="77777777" w:rsidR="006A6B70" w:rsidRPr="00D82686" w:rsidRDefault="006A6B70" w:rsidP="00D8268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268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практической работы</w:t>
      </w:r>
    </w:p>
    <w:p w14:paraId="511244B4" w14:textId="5B936968" w:rsidR="006A6B70" w:rsidRDefault="006A6B70" w:rsidP="00D826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B70">
        <w:rPr>
          <w:rFonts w:ascii="Times New Roman" w:hAnsi="Times New Roman" w:cs="Times New Roman"/>
          <w:sz w:val="28"/>
          <w:szCs w:val="28"/>
        </w:rPr>
        <w:t xml:space="preserve"> Цель настоящей практической работы – научиться использовать инструменты описания структуры и валидации слабоструктурированных данных.</w:t>
      </w:r>
    </w:p>
    <w:p w14:paraId="73C57AA0" w14:textId="77777777" w:rsidR="006A6B70" w:rsidRPr="00D82686" w:rsidRDefault="006A6B70" w:rsidP="00D8268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2686">
        <w:rPr>
          <w:rFonts w:ascii="Times New Roman" w:hAnsi="Times New Roman" w:cs="Times New Roman"/>
          <w:b/>
          <w:bCs/>
          <w:sz w:val="28"/>
          <w:szCs w:val="28"/>
        </w:rPr>
        <w:t>Задачи практической работы</w:t>
      </w:r>
    </w:p>
    <w:p w14:paraId="6CB87F34" w14:textId="77777777" w:rsidR="006A6B70" w:rsidRDefault="006A6B70" w:rsidP="00D826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B70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5944513F" w14:textId="77777777" w:rsidR="006A6B70" w:rsidRDefault="006A6B70" w:rsidP="00D82686">
      <w:pPr>
        <w:pStyle w:val="afd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B70">
        <w:rPr>
          <w:rFonts w:ascii="Times New Roman" w:hAnsi="Times New Roman" w:cs="Times New Roman"/>
          <w:sz w:val="28"/>
          <w:szCs w:val="28"/>
        </w:rPr>
        <w:t>Спроектировать содержание набора данных согласно варианту задания, т. е. исходя из выбранной предметной области.</w:t>
      </w:r>
    </w:p>
    <w:p w14:paraId="37CFC595" w14:textId="77777777" w:rsidR="006A6B70" w:rsidRDefault="006A6B70" w:rsidP="00D82686">
      <w:pPr>
        <w:pStyle w:val="afd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B70">
        <w:rPr>
          <w:rFonts w:ascii="Times New Roman" w:hAnsi="Times New Roman" w:cs="Times New Roman"/>
          <w:sz w:val="28"/>
          <w:szCs w:val="28"/>
        </w:rPr>
        <w:t>Реализовать схему слабоструктурированных данных для формата согласно варианту задания.</w:t>
      </w:r>
    </w:p>
    <w:p w14:paraId="3076582C" w14:textId="77777777" w:rsidR="006A6B70" w:rsidRDefault="006A6B70" w:rsidP="00D82686">
      <w:pPr>
        <w:pStyle w:val="afd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B70">
        <w:rPr>
          <w:rFonts w:ascii="Times New Roman" w:hAnsi="Times New Roman" w:cs="Times New Roman"/>
          <w:sz w:val="28"/>
          <w:szCs w:val="28"/>
        </w:rPr>
        <w:t>Подготовить несколько примеров слабоструктурированных данных, соответствующих результатам проектирования.</w:t>
      </w:r>
    </w:p>
    <w:p w14:paraId="4495AF3D" w14:textId="77777777" w:rsidR="006A6B70" w:rsidRDefault="006A6B70" w:rsidP="00D82686">
      <w:pPr>
        <w:pStyle w:val="afd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B70">
        <w:rPr>
          <w:rFonts w:ascii="Times New Roman" w:hAnsi="Times New Roman" w:cs="Times New Roman"/>
          <w:sz w:val="28"/>
          <w:szCs w:val="28"/>
        </w:rPr>
        <w:t>Подготовить несколько примеров слабоструктурированных данных, несоответствующих результатам проектирования или содержащих ошибки относительно ожидаемой схемы данных.</w:t>
      </w:r>
    </w:p>
    <w:p w14:paraId="4A456677" w14:textId="77777777" w:rsidR="006A6B70" w:rsidRDefault="006A6B70" w:rsidP="00D82686">
      <w:pPr>
        <w:pStyle w:val="afd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B70">
        <w:rPr>
          <w:rFonts w:ascii="Times New Roman" w:hAnsi="Times New Roman" w:cs="Times New Roman"/>
          <w:sz w:val="28"/>
          <w:szCs w:val="28"/>
        </w:rPr>
        <w:t>Выбрать программную библиотеку для проверки соответствия данных разработанной схеме.</w:t>
      </w:r>
    </w:p>
    <w:p w14:paraId="740A4839" w14:textId="77777777" w:rsidR="006A6B70" w:rsidRDefault="006A6B70" w:rsidP="00D82686">
      <w:pPr>
        <w:pStyle w:val="afd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B70">
        <w:rPr>
          <w:rFonts w:ascii="Times New Roman" w:hAnsi="Times New Roman" w:cs="Times New Roman"/>
          <w:sz w:val="28"/>
          <w:szCs w:val="28"/>
        </w:rPr>
        <w:t>Проверить соответствие корректных и некорректных примеров данных.</w:t>
      </w:r>
    </w:p>
    <w:p w14:paraId="2A66A244" w14:textId="77777777" w:rsidR="006A6B70" w:rsidRDefault="006A6B70" w:rsidP="00D82686">
      <w:pPr>
        <w:pStyle w:val="afd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B70">
        <w:rPr>
          <w:rFonts w:ascii="Times New Roman" w:hAnsi="Times New Roman" w:cs="Times New Roman"/>
          <w:sz w:val="28"/>
          <w:szCs w:val="28"/>
        </w:rPr>
        <w:t>Подготовить ответы на контрольные вопросы.</w:t>
      </w:r>
    </w:p>
    <w:p w14:paraId="6F42514E" w14:textId="16FE0731" w:rsidR="006A6B70" w:rsidRDefault="006A6B70" w:rsidP="00D82686">
      <w:pPr>
        <w:pStyle w:val="afd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B70">
        <w:rPr>
          <w:rFonts w:ascii="Times New Roman" w:hAnsi="Times New Roman" w:cs="Times New Roman"/>
          <w:sz w:val="28"/>
          <w:szCs w:val="28"/>
        </w:rPr>
        <w:t>Составить отчет о проведенной работе.</w:t>
      </w:r>
    </w:p>
    <w:p w14:paraId="2B765FF8" w14:textId="77777777" w:rsidR="008E3093" w:rsidRPr="00D82686" w:rsidRDefault="008E3093" w:rsidP="00D8268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2686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</w:p>
    <w:p w14:paraId="1B475D03" w14:textId="607FBC2D" w:rsidR="008E3093" w:rsidRDefault="008E3093" w:rsidP="00D826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Интернет-магазин</w:t>
      </w:r>
    </w:p>
    <w:p w14:paraId="33A18B87" w14:textId="62375D8E" w:rsidR="008E3093" w:rsidRPr="00032EF8" w:rsidRDefault="008E3093" w:rsidP="00D826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Тим схемы данных: </w:t>
      </w:r>
      <w:r w:rsidR="00405EF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405EFE" w:rsidRPr="00405EFE">
        <w:rPr>
          <w:rFonts w:ascii="Times New Roman" w:hAnsi="Times New Roman" w:cs="Times New Roman"/>
          <w:sz w:val="28"/>
          <w:szCs w:val="28"/>
        </w:rPr>
        <w:t xml:space="preserve"> </w:t>
      </w:r>
      <w:r w:rsidR="00405EFE">
        <w:rPr>
          <w:rFonts w:ascii="Times New Roman" w:hAnsi="Times New Roman" w:cs="Times New Roman"/>
          <w:sz w:val="28"/>
          <w:szCs w:val="28"/>
          <w:lang w:val="en-US"/>
        </w:rPr>
        <w:t>Schema</w:t>
      </w:r>
    </w:p>
    <w:p w14:paraId="24AD2486" w14:textId="010CF3A5" w:rsidR="00D82686" w:rsidRDefault="00D82686" w:rsidP="00D8268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268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8EBB95C" w14:textId="3639C81C" w:rsidR="00405EFE" w:rsidRPr="00405EFE" w:rsidRDefault="00405EFE" w:rsidP="00292BB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5EFE">
        <w:rPr>
          <w:rFonts w:ascii="Times New Roman" w:hAnsi="Times New Roman" w:cs="Times New Roman"/>
          <w:sz w:val="28"/>
          <w:szCs w:val="28"/>
        </w:rPr>
        <w:tab/>
      </w:r>
      <w:r w:rsidRPr="00405EF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05EFE">
        <w:rPr>
          <w:rFonts w:ascii="Times New Roman" w:hAnsi="Times New Roman" w:cs="Times New Roman"/>
          <w:sz w:val="28"/>
          <w:szCs w:val="28"/>
        </w:rPr>
        <w:t xml:space="preserve"> </w:t>
      </w:r>
      <w:r w:rsidRPr="00405EFE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405EFE">
        <w:rPr>
          <w:rFonts w:ascii="Times New Roman" w:hAnsi="Times New Roman" w:cs="Times New Roman"/>
          <w:sz w:val="28"/>
          <w:szCs w:val="28"/>
        </w:rPr>
        <w:t>, по которой будет происходить валидация.</w:t>
      </w:r>
    </w:p>
    <w:p w14:paraId="2A0F357F" w14:textId="77777777" w:rsidR="00405EFE" w:rsidRPr="00405EFE" w:rsidRDefault="00405EFE" w:rsidP="00405E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"type"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"object"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"properties"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"book"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"type"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"object"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"properties"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"title"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"type"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"string"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</w:t>
      </w:r>
      <w:proofErr w:type="spellStart"/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minLength</w:t>
      </w:r>
      <w:proofErr w:type="spellEnd"/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05E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05E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"author"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"type"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"string"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</w:t>
      </w:r>
      <w:proofErr w:type="spellStart"/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minLength</w:t>
      </w:r>
      <w:proofErr w:type="spellEnd"/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05E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05E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"price"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"type"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"number"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"minimum"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05E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05E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"details"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"type"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"object"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"properties"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"genre"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"type"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"string"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</w:t>
      </w:r>
      <w:proofErr w:type="spellStart"/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minLength</w:t>
      </w:r>
      <w:proofErr w:type="spellEnd"/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05E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05E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"year"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"type"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"integer"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"minimum"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05E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05E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"availability"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"type"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boolean</w:t>
      </w:r>
      <w:proofErr w:type="spellEnd"/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"default"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05E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405E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},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"required"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[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"genre"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"year"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"availability"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</w:t>
      </w:r>
      <w:proofErr w:type="spellStart"/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additionalProperties</w:t>
      </w:r>
      <w:proofErr w:type="spellEnd"/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05E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405E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"reviews"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"type"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"object"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"properties"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"user"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"type"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"string"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"rating"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"type"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"number"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"minimum"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05E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"maximum"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05E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405E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"comment"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"type"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"string"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},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"required"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[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"user"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"rating"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"comment"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</w:t>
      </w:r>
      <w:proofErr w:type="spellStart"/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additionalProperties</w:t>
      </w:r>
      <w:proofErr w:type="spellEnd"/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05E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405E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},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"required"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[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"title"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"author"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"price"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"details"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"reviews"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</w:t>
      </w:r>
      <w:proofErr w:type="spellStart"/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additionalProperties</w:t>
      </w:r>
      <w:proofErr w:type="spellEnd"/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05E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405E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"date"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"type"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"string"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"format"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"date"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"email"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"type"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"string"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"format"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"email"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</w:t>
      </w:r>
      <w:proofErr w:type="spellStart"/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minLength</w:t>
      </w:r>
      <w:proofErr w:type="spellEnd"/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05E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405E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"required"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[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"book"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"date"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"email"</w:t>
      </w:r>
      <w:r w:rsidRPr="00405E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</w:t>
      </w:r>
      <w:proofErr w:type="spellStart"/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additionalProperties</w:t>
      </w:r>
      <w:proofErr w:type="spellEnd"/>
      <w:r w:rsidRPr="00405EF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</w:t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05E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405E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405E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</w:p>
    <w:p w14:paraId="57096496" w14:textId="3DDADBD6" w:rsidR="00405EFE" w:rsidRDefault="00405EFE" w:rsidP="00292B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05EFE">
        <w:rPr>
          <w:rFonts w:ascii="Times New Roman" w:hAnsi="Times New Roman" w:cs="Times New Roman"/>
          <w:sz w:val="28"/>
          <w:szCs w:val="28"/>
        </w:rPr>
        <w:t xml:space="preserve">Листинг 1 – </w:t>
      </w:r>
      <w:r w:rsidRPr="00405EFE">
        <w:rPr>
          <w:rFonts w:ascii="Times New Roman" w:hAnsi="Times New Roman" w:cs="Times New Roman"/>
          <w:sz w:val="28"/>
          <w:szCs w:val="28"/>
          <w:lang w:val="en-US"/>
        </w:rPr>
        <w:t>JSON Schema.</w:t>
      </w:r>
    </w:p>
    <w:p w14:paraId="76EBF8FD" w14:textId="77777777" w:rsidR="00405EFE" w:rsidRDefault="00405EFE" w:rsidP="00405EFE">
      <w:pPr>
        <w:pStyle w:val="HTML"/>
        <w:shd w:val="clear" w:color="auto" w:fill="1E1F22"/>
        <w:rPr>
          <w:color w:val="BCBEC4"/>
        </w:rPr>
      </w:pPr>
      <w:r w:rsidRPr="00405EFE">
        <w:rPr>
          <w:color w:val="BCBEC4"/>
          <w:lang w:val="en-US"/>
        </w:rPr>
        <w:t>{</w:t>
      </w:r>
      <w:r w:rsidRPr="00405EFE">
        <w:rPr>
          <w:color w:val="BCBEC4"/>
          <w:lang w:val="en-US"/>
        </w:rPr>
        <w:br/>
        <w:t xml:space="preserve">  </w:t>
      </w:r>
      <w:r w:rsidRPr="00405EFE">
        <w:rPr>
          <w:color w:val="C77DBB"/>
          <w:lang w:val="en-US"/>
        </w:rPr>
        <w:t>"book"</w:t>
      </w:r>
      <w:r w:rsidRPr="00405EFE">
        <w:rPr>
          <w:color w:val="BCBEC4"/>
          <w:lang w:val="en-US"/>
        </w:rPr>
        <w:t>: {</w:t>
      </w:r>
      <w:r w:rsidRPr="00405EFE">
        <w:rPr>
          <w:color w:val="BCBEC4"/>
          <w:lang w:val="en-US"/>
        </w:rPr>
        <w:br/>
        <w:t xml:space="preserve">    </w:t>
      </w:r>
      <w:r w:rsidRPr="00405EFE">
        <w:rPr>
          <w:color w:val="C77DBB"/>
          <w:lang w:val="en-US"/>
        </w:rPr>
        <w:t>"title"</w:t>
      </w:r>
      <w:r w:rsidRPr="00405EFE">
        <w:rPr>
          <w:color w:val="BCBEC4"/>
          <w:lang w:val="en-US"/>
        </w:rPr>
        <w:t xml:space="preserve">: </w:t>
      </w:r>
      <w:r w:rsidRPr="00405EFE">
        <w:rPr>
          <w:color w:val="6AAB73"/>
          <w:lang w:val="en-US"/>
        </w:rPr>
        <w:t>"The Shining"</w:t>
      </w:r>
      <w:r w:rsidRPr="00405EFE">
        <w:rPr>
          <w:color w:val="BCBEC4"/>
          <w:lang w:val="en-US"/>
        </w:rPr>
        <w:t>,</w:t>
      </w:r>
      <w:r w:rsidRPr="00405EFE">
        <w:rPr>
          <w:color w:val="BCBEC4"/>
          <w:lang w:val="en-US"/>
        </w:rPr>
        <w:br/>
        <w:t xml:space="preserve">    </w:t>
      </w:r>
      <w:r w:rsidRPr="00405EFE">
        <w:rPr>
          <w:color w:val="C77DBB"/>
          <w:lang w:val="en-US"/>
        </w:rPr>
        <w:t>"author"</w:t>
      </w:r>
      <w:r w:rsidRPr="00405EFE">
        <w:rPr>
          <w:color w:val="BCBEC4"/>
          <w:lang w:val="en-US"/>
        </w:rPr>
        <w:t xml:space="preserve">: </w:t>
      </w:r>
      <w:r w:rsidRPr="00405EFE">
        <w:rPr>
          <w:color w:val="6AAB73"/>
          <w:lang w:val="en-US"/>
        </w:rPr>
        <w:t>"Stephen King"</w:t>
      </w:r>
      <w:r w:rsidRPr="00405EFE">
        <w:rPr>
          <w:color w:val="BCBEC4"/>
          <w:lang w:val="en-US"/>
        </w:rPr>
        <w:t>,</w:t>
      </w:r>
      <w:r w:rsidRPr="00405EFE">
        <w:rPr>
          <w:color w:val="BCBEC4"/>
          <w:lang w:val="en-US"/>
        </w:rPr>
        <w:br/>
        <w:t xml:space="preserve">    </w:t>
      </w:r>
      <w:r w:rsidRPr="00405EFE">
        <w:rPr>
          <w:color w:val="C77DBB"/>
          <w:lang w:val="en-US"/>
        </w:rPr>
        <w:t>"price"</w:t>
      </w:r>
      <w:r w:rsidRPr="00405EFE">
        <w:rPr>
          <w:color w:val="BCBEC4"/>
          <w:lang w:val="en-US"/>
        </w:rPr>
        <w:t xml:space="preserve">: </w:t>
      </w:r>
      <w:r w:rsidRPr="00405EFE">
        <w:rPr>
          <w:color w:val="2AACB8"/>
          <w:lang w:val="en-US"/>
        </w:rPr>
        <w:t>24.99</w:t>
      </w:r>
      <w:r w:rsidRPr="00405EFE">
        <w:rPr>
          <w:color w:val="BCBEC4"/>
          <w:lang w:val="en-US"/>
        </w:rPr>
        <w:t>,</w:t>
      </w:r>
      <w:r w:rsidRPr="00405EFE">
        <w:rPr>
          <w:color w:val="BCBEC4"/>
          <w:lang w:val="en-US"/>
        </w:rPr>
        <w:br/>
        <w:t xml:space="preserve">    </w:t>
      </w:r>
      <w:r w:rsidRPr="00405EFE">
        <w:rPr>
          <w:color w:val="C77DBB"/>
          <w:lang w:val="en-US"/>
        </w:rPr>
        <w:t>"details"</w:t>
      </w:r>
      <w:r w:rsidRPr="00405EFE">
        <w:rPr>
          <w:color w:val="BCBEC4"/>
          <w:lang w:val="en-US"/>
        </w:rPr>
        <w:t>: {</w:t>
      </w:r>
      <w:r w:rsidRPr="00405EFE">
        <w:rPr>
          <w:color w:val="BCBEC4"/>
          <w:lang w:val="en-US"/>
        </w:rPr>
        <w:br/>
        <w:t xml:space="preserve">      </w:t>
      </w:r>
      <w:r w:rsidRPr="00405EFE">
        <w:rPr>
          <w:color w:val="C77DBB"/>
          <w:lang w:val="en-US"/>
        </w:rPr>
        <w:t>"genre"</w:t>
      </w:r>
      <w:r w:rsidRPr="00405EFE">
        <w:rPr>
          <w:color w:val="BCBEC4"/>
          <w:lang w:val="en-US"/>
        </w:rPr>
        <w:t xml:space="preserve">: </w:t>
      </w:r>
      <w:r w:rsidRPr="00405EFE">
        <w:rPr>
          <w:color w:val="6AAB73"/>
          <w:lang w:val="en-US"/>
        </w:rPr>
        <w:t>"Horror"</w:t>
      </w:r>
      <w:r w:rsidRPr="00405EFE">
        <w:rPr>
          <w:color w:val="BCBEC4"/>
          <w:lang w:val="en-US"/>
        </w:rPr>
        <w:t>,</w:t>
      </w:r>
      <w:r w:rsidRPr="00405EFE">
        <w:rPr>
          <w:color w:val="BCBEC4"/>
          <w:lang w:val="en-US"/>
        </w:rPr>
        <w:br/>
        <w:t xml:space="preserve">      </w:t>
      </w:r>
      <w:r w:rsidRPr="00405EFE">
        <w:rPr>
          <w:color w:val="C77DBB"/>
          <w:lang w:val="en-US"/>
        </w:rPr>
        <w:t>"year"</w:t>
      </w:r>
      <w:r w:rsidRPr="00405EFE">
        <w:rPr>
          <w:color w:val="BCBEC4"/>
          <w:lang w:val="en-US"/>
        </w:rPr>
        <w:t xml:space="preserve">: </w:t>
      </w:r>
      <w:r w:rsidRPr="00405EFE">
        <w:rPr>
          <w:color w:val="2AACB8"/>
          <w:lang w:val="en-US"/>
        </w:rPr>
        <w:t>1977</w:t>
      </w:r>
      <w:r w:rsidRPr="00405EFE">
        <w:rPr>
          <w:color w:val="BCBEC4"/>
          <w:lang w:val="en-US"/>
        </w:rPr>
        <w:t>,</w:t>
      </w:r>
      <w:r w:rsidRPr="00405EFE">
        <w:rPr>
          <w:color w:val="BCBEC4"/>
          <w:lang w:val="en-US"/>
        </w:rPr>
        <w:br/>
        <w:t xml:space="preserve">      </w:t>
      </w:r>
      <w:r w:rsidRPr="00405EFE">
        <w:rPr>
          <w:color w:val="C77DBB"/>
          <w:lang w:val="en-US"/>
        </w:rPr>
        <w:t>"availability"</w:t>
      </w:r>
      <w:r w:rsidRPr="00405EFE">
        <w:rPr>
          <w:color w:val="BCBEC4"/>
          <w:lang w:val="en-US"/>
        </w:rPr>
        <w:t xml:space="preserve">: </w:t>
      </w:r>
      <w:r w:rsidRPr="00405EFE">
        <w:rPr>
          <w:color w:val="CF8E6D"/>
          <w:lang w:val="en-US"/>
        </w:rPr>
        <w:t>true</w:t>
      </w:r>
      <w:r w:rsidRPr="00405EFE">
        <w:rPr>
          <w:color w:val="CF8E6D"/>
          <w:lang w:val="en-US"/>
        </w:rPr>
        <w:br/>
        <w:t xml:space="preserve">    </w:t>
      </w:r>
      <w:r w:rsidRPr="00405EFE">
        <w:rPr>
          <w:color w:val="BCBEC4"/>
          <w:lang w:val="en-US"/>
        </w:rPr>
        <w:t>},</w:t>
      </w:r>
      <w:r w:rsidRPr="00405EFE">
        <w:rPr>
          <w:color w:val="BCBEC4"/>
          <w:lang w:val="en-US"/>
        </w:rPr>
        <w:br/>
        <w:t xml:space="preserve">    </w:t>
      </w:r>
      <w:r w:rsidRPr="00405EFE">
        <w:rPr>
          <w:color w:val="C77DBB"/>
          <w:lang w:val="en-US"/>
        </w:rPr>
        <w:t>"reviews"</w:t>
      </w:r>
      <w:r w:rsidRPr="00405EFE">
        <w:rPr>
          <w:color w:val="BCBEC4"/>
          <w:lang w:val="en-US"/>
        </w:rPr>
        <w:t>: {</w:t>
      </w:r>
      <w:r w:rsidRPr="00405EFE">
        <w:rPr>
          <w:color w:val="BCBEC4"/>
          <w:lang w:val="en-US"/>
        </w:rPr>
        <w:br/>
        <w:t xml:space="preserve">      </w:t>
      </w:r>
      <w:r w:rsidRPr="00405EFE">
        <w:rPr>
          <w:color w:val="C77DBB"/>
          <w:lang w:val="en-US"/>
        </w:rPr>
        <w:t>"user"</w:t>
      </w:r>
      <w:r w:rsidRPr="00405EFE">
        <w:rPr>
          <w:color w:val="BCBEC4"/>
          <w:lang w:val="en-US"/>
        </w:rPr>
        <w:t xml:space="preserve">: </w:t>
      </w:r>
      <w:r w:rsidRPr="00405EFE">
        <w:rPr>
          <w:color w:val="6AAB73"/>
          <w:lang w:val="en-US"/>
        </w:rPr>
        <w:t>"HorrorFan1"</w:t>
      </w:r>
      <w:r w:rsidRPr="00405EFE">
        <w:rPr>
          <w:color w:val="BCBEC4"/>
          <w:lang w:val="en-US"/>
        </w:rPr>
        <w:t>,</w:t>
      </w:r>
      <w:r w:rsidRPr="00405EFE">
        <w:rPr>
          <w:color w:val="BCBEC4"/>
          <w:lang w:val="en-US"/>
        </w:rPr>
        <w:br/>
        <w:t xml:space="preserve">      </w:t>
      </w:r>
      <w:r w:rsidRPr="00405EFE">
        <w:rPr>
          <w:color w:val="C77DBB"/>
          <w:lang w:val="en-US"/>
        </w:rPr>
        <w:t>"rating"</w:t>
      </w:r>
      <w:r w:rsidRPr="00405EFE">
        <w:rPr>
          <w:color w:val="BCBEC4"/>
          <w:lang w:val="en-US"/>
        </w:rPr>
        <w:t xml:space="preserve">: </w:t>
      </w:r>
      <w:r w:rsidRPr="00405EFE">
        <w:rPr>
          <w:color w:val="2AACB8"/>
          <w:lang w:val="en-US"/>
        </w:rPr>
        <w:t>4.8</w:t>
      </w:r>
      <w:r w:rsidRPr="00405EFE">
        <w:rPr>
          <w:color w:val="BCBEC4"/>
          <w:lang w:val="en-US"/>
        </w:rPr>
        <w:t>,</w:t>
      </w:r>
      <w:r w:rsidRPr="00405EFE">
        <w:rPr>
          <w:color w:val="BCBEC4"/>
          <w:lang w:val="en-US"/>
        </w:rPr>
        <w:br/>
        <w:t xml:space="preserve">      </w:t>
      </w:r>
      <w:r w:rsidRPr="00405EFE">
        <w:rPr>
          <w:color w:val="C77DBB"/>
          <w:lang w:val="en-US"/>
        </w:rPr>
        <w:t>"comment"</w:t>
      </w:r>
      <w:r w:rsidRPr="00405EFE">
        <w:rPr>
          <w:color w:val="BCBEC4"/>
          <w:lang w:val="en-US"/>
        </w:rPr>
        <w:t xml:space="preserve">: </w:t>
      </w:r>
      <w:r w:rsidRPr="00405EFE">
        <w:rPr>
          <w:color w:val="6AAB73"/>
          <w:lang w:val="en-US"/>
        </w:rPr>
        <w:t>"A terrifying masterpiece!"</w:t>
      </w:r>
      <w:r w:rsidRPr="00405EFE">
        <w:rPr>
          <w:color w:val="6AAB73"/>
          <w:lang w:val="en-US"/>
        </w:rPr>
        <w:br/>
        <w:t xml:space="preserve">  </w:t>
      </w:r>
      <w:proofErr w:type="gramStart"/>
      <w:r w:rsidRPr="00405EFE">
        <w:rPr>
          <w:color w:val="6AAB73"/>
          <w:lang w:val="en-US"/>
        </w:rPr>
        <w:t xml:space="preserve">  </w:t>
      </w:r>
      <w:r>
        <w:rPr>
          <w:color w:val="BCBEC4"/>
        </w:rPr>
        <w:t>}</w:t>
      </w:r>
      <w:proofErr w:type="gramEnd"/>
      <w:r>
        <w:rPr>
          <w:color w:val="BCBEC4"/>
        </w:rPr>
        <w:br/>
        <w:t xml:space="preserve">  },</w:t>
      </w:r>
      <w:r>
        <w:rPr>
          <w:color w:val="BCBEC4"/>
        </w:rPr>
        <w:br/>
        <w:t xml:space="preserve">  </w:t>
      </w:r>
      <w:r>
        <w:rPr>
          <w:color w:val="C77DBB"/>
        </w:rPr>
        <w:t>"</w:t>
      </w:r>
      <w:proofErr w:type="spellStart"/>
      <w:r>
        <w:rPr>
          <w:color w:val="C77DBB"/>
        </w:rPr>
        <w:t>date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"2023-12-03"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C77DBB"/>
        </w:rPr>
        <w:t>"</w:t>
      </w:r>
      <w:proofErr w:type="spellStart"/>
      <w:r>
        <w:rPr>
          <w:color w:val="C77DBB"/>
        </w:rPr>
        <w:t>email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"horror@example.com"</w:t>
      </w:r>
      <w:r>
        <w:rPr>
          <w:color w:val="6AAB73"/>
        </w:rPr>
        <w:br/>
      </w:r>
      <w:r>
        <w:rPr>
          <w:color w:val="BCBEC4"/>
        </w:rPr>
        <w:t>}</w:t>
      </w:r>
    </w:p>
    <w:p w14:paraId="3818A133" w14:textId="10307138" w:rsidR="00405EFE" w:rsidRDefault="00405EFE" w:rsidP="00292B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пример валидных данных.</w:t>
      </w:r>
    </w:p>
    <w:p w14:paraId="764B6FB8" w14:textId="77777777" w:rsidR="00405EFE" w:rsidRPr="00405EFE" w:rsidRDefault="00405EFE" w:rsidP="00405EFE">
      <w:pPr>
        <w:pStyle w:val="HTML"/>
        <w:shd w:val="clear" w:color="auto" w:fill="1E1F22"/>
        <w:rPr>
          <w:color w:val="BCBEC4"/>
          <w:lang w:val="en-US"/>
        </w:rPr>
      </w:pPr>
      <w:r w:rsidRPr="00405EFE">
        <w:rPr>
          <w:color w:val="BCBEC4"/>
          <w:lang w:val="en-US"/>
        </w:rPr>
        <w:t>{</w:t>
      </w:r>
      <w:r w:rsidRPr="00405EFE">
        <w:rPr>
          <w:color w:val="BCBEC4"/>
          <w:lang w:val="en-US"/>
        </w:rPr>
        <w:br/>
        <w:t xml:space="preserve">  </w:t>
      </w:r>
      <w:r w:rsidRPr="00405EFE">
        <w:rPr>
          <w:color w:val="C77DBB"/>
          <w:lang w:val="en-US"/>
        </w:rPr>
        <w:t>"book"</w:t>
      </w:r>
      <w:r w:rsidRPr="00405EFE">
        <w:rPr>
          <w:color w:val="BCBEC4"/>
          <w:lang w:val="en-US"/>
        </w:rPr>
        <w:t>: {</w:t>
      </w:r>
      <w:r w:rsidRPr="00405EFE">
        <w:rPr>
          <w:color w:val="BCBEC4"/>
          <w:lang w:val="en-US"/>
        </w:rPr>
        <w:br/>
        <w:t xml:space="preserve">    </w:t>
      </w:r>
      <w:r w:rsidRPr="00405EFE">
        <w:rPr>
          <w:color w:val="C77DBB"/>
          <w:lang w:val="en-US"/>
        </w:rPr>
        <w:t>"title"</w:t>
      </w:r>
      <w:r w:rsidRPr="00405EFE">
        <w:rPr>
          <w:color w:val="BCBEC4"/>
          <w:lang w:val="en-US"/>
        </w:rPr>
        <w:t xml:space="preserve">: </w:t>
      </w:r>
      <w:r w:rsidRPr="00405EFE">
        <w:rPr>
          <w:color w:val="6AAB73"/>
          <w:lang w:val="en-US"/>
        </w:rPr>
        <w:t xml:space="preserve">"Eugene </w:t>
      </w:r>
      <w:proofErr w:type="spellStart"/>
      <w:r w:rsidRPr="00405EFE">
        <w:rPr>
          <w:color w:val="6AAB73"/>
          <w:lang w:val="en-US"/>
        </w:rPr>
        <w:t>Onegin</w:t>
      </w:r>
      <w:proofErr w:type="spellEnd"/>
      <w:r w:rsidRPr="00405EFE">
        <w:rPr>
          <w:color w:val="6AAB73"/>
          <w:lang w:val="en-US"/>
        </w:rPr>
        <w:t>"</w:t>
      </w:r>
      <w:r w:rsidRPr="00405EFE">
        <w:rPr>
          <w:color w:val="BCBEC4"/>
          <w:lang w:val="en-US"/>
        </w:rPr>
        <w:t>,</w:t>
      </w:r>
      <w:r w:rsidRPr="00405EFE">
        <w:rPr>
          <w:color w:val="BCBEC4"/>
          <w:lang w:val="en-US"/>
        </w:rPr>
        <w:br/>
        <w:t xml:space="preserve">    </w:t>
      </w:r>
      <w:r w:rsidRPr="00405EFE">
        <w:rPr>
          <w:color w:val="C77DBB"/>
          <w:lang w:val="en-US"/>
        </w:rPr>
        <w:t>"author"</w:t>
      </w:r>
      <w:r w:rsidRPr="00405EFE">
        <w:rPr>
          <w:color w:val="BCBEC4"/>
          <w:lang w:val="en-US"/>
        </w:rPr>
        <w:t xml:space="preserve">: </w:t>
      </w:r>
      <w:r w:rsidRPr="00405EFE">
        <w:rPr>
          <w:color w:val="6AAB73"/>
          <w:lang w:val="en-US"/>
        </w:rPr>
        <w:t>"Alexander Pushkin"</w:t>
      </w:r>
      <w:r w:rsidRPr="00405EFE">
        <w:rPr>
          <w:color w:val="BCBEC4"/>
          <w:lang w:val="en-US"/>
        </w:rPr>
        <w:t>,</w:t>
      </w:r>
      <w:r w:rsidRPr="00405EFE">
        <w:rPr>
          <w:color w:val="BCBEC4"/>
          <w:lang w:val="en-US"/>
        </w:rPr>
        <w:br/>
        <w:t xml:space="preserve">    </w:t>
      </w:r>
      <w:r w:rsidRPr="00405EFE">
        <w:rPr>
          <w:color w:val="C77DBB"/>
          <w:lang w:val="en-US"/>
        </w:rPr>
        <w:t>"price"</w:t>
      </w:r>
      <w:r w:rsidRPr="00405EFE">
        <w:rPr>
          <w:color w:val="BCBEC4"/>
          <w:lang w:val="en-US"/>
        </w:rPr>
        <w:t xml:space="preserve">: </w:t>
      </w:r>
      <w:r w:rsidRPr="00405EFE">
        <w:rPr>
          <w:color w:val="6AAB73"/>
          <w:lang w:val="en-US"/>
        </w:rPr>
        <w:t>"twenty dollars"</w:t>
      </w:r>
      <w:r w:rsidRPr="00405EFE">
        <w:rPr>
          <w:color w:val="BCBEC4"/>
          <w:lang w:val="en-US"/>
        </w:rPr>
        <w:t>,</w:t>
      </w:r>
      <w:r w:rsidRPr="00405EFE">
        <w:rPr>
          <w:color w:val="BCBEC4"/>
          <w:lang w:val="en-US"/>
        </w:rPr>
        <w:br/>
        <w:t xml:space="preserve">    </w:t>
      </w:r>
      <w:r w:rsidRPr="00405EFE">
        <w:rPr>
          <w:color w:val="C77DBB"/>
          <w:lang w:val="en-US"/>
        </w:rPr>
        <w:t>"details"</w:t>
      </w:r>
      <w:r w:rsidRPr="00405EFE">
        <w:rPr>
          <w:color w:val="BCBEC4"/>
          <w:lang w:val="en-US"/>
        </w:rPr>
        <w:t>: {</w:t>
      </w:r>
      <w:r w:rsidRPr="00405EFE">
        <w:rPr>
          <w:color w:val="BCBEC4"/>
          <w:lang w:val="en-US"/>
        </w:rPr>
        <w:br/>
        <w:t xml:space="preserve">      </w:t>
      </w:r>
      <w:r w:rsidRPr="00405EFE">
        <w:rPr>
          <w:color w:val="C77DBB"/>
          <w:lang w:val="en-US"/>
        </w:rPr>
        <w:t>"genre"</w:t>
      </w:r>
      <w:r w:rsidRPr="00405EFE">
        <w:rPr>
          <w:color w:val="BCBEC4"/>
          <w:lang w:val="en-US"/>
        </w:rPr>
        <w:t xml:space="preserve">: </w:t>
      </w:r>
      <w:r w:rsidRPr="00405EFE">
        <w:rPr>
          <w:color w:val="6AAB73"/>
          <w:lang w:val="en-US"/>
        </w:rPr>
        <w:t>"Verse Novel"</w:t>
      </w:r>
      <w:r w:rsidRPr="00405EFE">
        <w:rPr>
          <w:color w:val="BCBEC4"/>
          <w:lang w:val="en-US"/>
        </w:rPr>
        <w:t>,</w:t>
      </w:r>
      <w:r w:rsidRPr="00405EFE">
        <w:rPr>
          <w:color w:val="BCBEC4"/>
          <w:lang w:val="en-US"/>
        </w:rPr>
        <w:br/>
        <w:t xml:space="preserve">      </w:t>
      </w:r>
      <w:r w:rsidRPr="00405EFE">
        <w:rPr>
          <w:color w:val="C77DBB"/>
          <w:lang w:val="en-US"/>
        </w:rPr>
        <w:t>"availability"</w:t>
      </w:r>
      <w:r w:rsidRPr="00405EFE">
        <w:rPr>
          <w:color w:val="BCBEC4"/>
          <w:lang w:val="en-US"/>
        </w:rPr>
        <w:t xml:space="preserve">: </w:t>
      </w:r>
      <w:r w:rsidRPr="00405EFE">
        <w:rPr>
          <w:color w:val="CF8E6D"/>
          <w:lang w:val="en-US"/>
        </w:rPr>
        <w:t>null</w:t>
      </w:r>
      <w:r w:rsidRPr="00405EFE">
        <w:rPr>
          <w:color w:val="CF8E6D"/>
          <w:lang w:val="en-US"/>
        </w:rPr>
        <w:br/>
        <w:t xml:space="preserve">  </w:t>
      </w:r>
      <w:proofErr w:type="gramStart"/>
      <w:r w:rsidRPr="00405EFE">
        <w:rPr>
          <w:color w:val="CF8E6D"/>
          <w:lang w:val="en-US"/>
        </w:rPr>
        <w:t xml:space="preserve">  </w:t>
      </w:r>
      <w:r w:rsidRPr="00405EFE">
        <w:rPr>
          <w:color w:val="BCBEC4"/>
          <w:lang w:val="en-US"/>
        </w:rPr>
        <w:t>}</w:t>
      </w:r>
      <w:proofErr w:type="gramEnd"/>
      <w:r w:rsidRPr="00405EFE">
        <w:rPr>
          <w:color w:val="BCBEC4"/>
          <w:lang w:val="en-US"/>
        </w:rPr>
        <w:br/>
        <w:t xml:space="preserve">  },</w:t>
      </w:r>
      <w:r w:rsidRPr="00405EFE">
        <w:rPr>
          <w:color w:val="BCBEC4"/>
          <w:lang w:val="en-US"/>
        </w:rPr>
        <w:br/>
        <w:t xml:space="preserve">  </w:t>
      </w:r>
      <w:r w:rsidRPr="00405EFE">
        <w:rPr>
          <w:color w:val="C77DBB"/>
          <w:lang w:val="en-US"/>
        </w:rPr>
        <w:t>"date"</w:t>
      </w:r>
      <w:r w:rsidRPr="00405EFE">
        <w:rPr>
          <w:color w:val="BCBEC4"/>
          <w:lang w:val="en-US"/>
        </w:rPr>
        <w:t xml:space="preserve">: </w:t>
      </w:r>
      <w:r w:rsidRPr="00405EFE">
        <w:rPr>
          <w:color w:val="6AAB73"/>
          <w:lang w:val="en-US"/>
        </w:rPr>
        <w:t>"2023-12-05: 11-30-00"</w:t>
      </w:r>
      <w:r w:rsidRPr="00405EFE">
        <w:rPr>
          <w:color w:val="BCBEC4"/>
          <w:lang w:val="en-US"/>
        </w:rPr>
        <w:t>,</w:t>
      </w:r>
      <w:r w:rsidRPr="00405EFE">
        <w:rPr>
          <w:color w:val="BCBEC4"/>
          <w:lang w:val="en-US"/>
        </w:rPr>
        <w:br/>
        <w:t xml:space="preserve">  </w:t>
      </w:r>
      <w:r w:rsidRPr="00405EFE">
        <w:rPr>
          <w:color w:val="C77DBB"/>
          <w:lang w:val="en-US"/>
        </w:rPr>
        <w:t>"email"</w:t>
      </w:r>
      <w:r w:rsidRPr="00405EFE">
        <w:rPr>
          <w:color w:val="BCBEC4"/>
          <w:lang w:val="en-US"/>
        </w:rPr>
        <w:t xml:space="preserve">: </w:t>
      </w:r>
      <w:r w:rsidRPr="00405EFE">
        <w:rPr>
          <w:color w:val="6AAB73"/>
          <w:lang w:val="en-US"/>
        </w:rPr>
        <w:t>"literature@example.com"</w:t>
      </w:r>
      <w:r w:rsidRPr="00405EFE">
        <w:rPr>
          <w:color w:val="6AAB73"/>
          <w:lang w:val="en-US"/>
        </w:rPr>
        <w:br/>
      </w:r>
      <w:r w:rsidRPr="00405EFE">
        <w:rPr>
          <w:color w:val="BCBEC4"/>
          <w:lang w:val="en-US"/>
        </w:rPr>
        <w:t>}</w:t>
      </w:r>
    </w:p>
    <w:p w14:paraId="0F19D2B5" w14:textId="02C81DB1" w:rsidR="00405EFE" w:rsidRDefault="00405EFE" w:rsidP="00405E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 – пример не валидных данных.</w:t>
      </w:r>
    </w:p>
    <w:p w14:paraId="5991466E" w14:textId="60348B55" w:rsidR="008F4279" w:rsidRPr="00292BB3" w:rsidRDefault="008F4279" w:rsidP="008F42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для проверки валидности данных. Для</w:t>
      </w:r>
      <w:r w:rsidRPr="008F4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проверки</w:t>
      </w:r>
      <w:r w:rsidRPr="008F4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валидности использовалась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Ajv</w:t>
      </w:r>
      <w:proofErr w:type="spellEnd"/>
      <w:r w:rsidR="00292BB3" w:rsidRPr="00292BB3">
        <w:rPr>
          <w:rFonts w:ascii="Times New Roman" w:hAnsi="Times New Roman" w:cs="Times New Roman"/>
          <w:sz w:val="28"/>
          <w:szCs w:val="28"/>
        </w:rPr>
        <w:t xml:space="preserve"> </w:t>
      </w:r>
      <w:r w:rsidR="00292BB3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292BB3">
        <w:rPr>
          <w:rFonts w:ascii="Times New Roman" w:hAnsi="Times New Roman" w:cs="Times New Roman"/>
          <w:sz w:val="28"/>
          <w:szCs w:val="28"/>
          <w:lang w:val="en-US"/>
        </w:rPr>
        <w:t>ajv</w:t>
      </w:r>
      <w:proofErr w:type="spellEnd"/>
      <w:r w:rsidR="00292BB3" w:rsidRPr="00292BB3">
        <w:rPr>
          <w:rFonts w:ascii="Times New Roman" w:hAnsi="Times New Roman" w:cs="Times New Roman"/>
          <w:sz w:val="28"/>
          <w:szCs w:val="28"/>
        </w:rPr>
        <w:t>-</w:t>
      </w:r>
      <w:r w:rsidR="00292BB3">
        <w:rPr>
          <w:rFonts w:ascii="Times New Roman" w:hAnsi="Times New Roman" w:cs="Times New Roman"/>
          <w:sz w:val="28"/>
          <w:szCs w:val="28"/>
          <w:lang w:val="en-US"/>
        </w:rPr>
        <w:t>formats</w:t>
      </w:r>
      <w:r w:rsidR="00292BB3" w:rsidRPr="00292BB3">
        <w:rPr>
          <w:rFonts w:ascii="Times New Roman" w:hAnsi="Times New Roman" w:cs="Times New Roman"/>
          <w:sz w:val="28"/>
          <w:szCs w:val="28"/>
        </w:rPr>
        <w:t xml:space="preserve"> </w:t>
      </w:r>
      <w:r w:rsidR="00292BB3">
        <w:rPr>
          <w:rFonts w:ascii="Times New Roman" w:hAnsi="Times New Roman" w:cs="Times New Roman"/>
          <w:sz w:val="28"/>
          <w:szCs w:val="28"/>
        </w:rPr>
        <w:t xml:space="preserve">для добавления поддержки стандартных форматов типа </w:t>
      </w:r>
      <w:r w:rsidR="00292BB3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292BB3" w:rsidRPr="00292BB3">
        <w:rPr>
          <w:rFonts w:ascii="Times New Roman" w:hAnsi="Times New Roman" w:cs="Times New Roman"/>
          <w:sz w:val="28"/>
          <w:szCs w:val="28"/>
        </w:rPr>
        <w:t xml:space="preserve"> </w:t>
      </w:r>
      <w:r w:rsidR="00292BB3">
        <w:rPr>
          <w:rFonts w:ascii="Times New Roman" w:hAnsi="Times New Roman" w:cs="Times New Roman"/>
          <w:sz w:val="28"/>
          <w:szCs w:val="28"/>
        </w:rPr>
        <w:t xml:space="preserve">и </w:t>
      </w:r>
      <w:r w:rsidR="00292BB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92BB3" w:rsidRPr="00292BB3">
        <w:rPr>
          <w:rFonts w:ascii="Times New Roman" w:hAnsi="Times New Roman" w:cs="Times New Roman"/>
          <w:sz w:val="28"/>
          <w:szCs w:val="28"/>
        </w:rPr>
        <w:t>.</w:t>
      </w:r>
    </w:p>
    <w:p w14:paraId="30A8E0F8" w14:textId="77777777" w:rsidR="008F4279" w:rsidRDefault="008F4279" w:rsidP="008F4279">
      <w:pPr>
        <w:pStyle w:val="HTML"/>
        <w:shd w:val="clear" w:color="auto" w:fill="1E1F22"/>
        <w:rPr>
          <w:color w:val="BCBEC4"/>
        </w:rPr>
      </w:pPr>
      <w:r w:rsidRPr="008F4279">
        <w:rPr>
          <w:color w:val="CF8E6D"/>
          <w:lang w:val="en-US"/>
        </w:rPr>
        <w:t xml:space="preserve">const </w:t>
      </w:r>
      <w:r w:rsidRPr="008F4279">
        <w:rPr>
          <w:color w:val="A9B7C6"/>
          <w:lang w:val="en-US"/>
        </w:rPr>
        <w:t xml:space="preserve">schema </w:t>
      </w:r>
      <w:r w:rsidRPr="008F4279">
        <w:rPr>
          <w:color w:val="BCBEC4"/>
          <w:lang w:val="en-US"/>
        </w:rPr>
        <w:t xml:space="preserve">= </w:t>
      </w:r>
      <w:r w:rsidRPr="008F4279">
        <w:rPr>
          <w:i/>
          <w:iCs/>
          <w:color w:val="C77DBA"/>
          <w:lang w:val="en-US"/>
        </w:rPr>
        <w:t>require</w:t>
      </w:r>
      <w:r w:rsidRPr="008F4279">
        <w:rPr>
          <w:color w:val="BCBEC4"/>
          <w:lang w:val="en-US"/>
        </w:rPr>
        <w:t>(</w:t>
      </w:r>
      <w:r w:rsidRPr="008F4279">
        <w:rPr>
          <w:color w:val="6AAB73"/>
          <w:lang w:val="en-US"/>
        </w:rPr>
        <w:t>'./</w:t>
      </w:r>
      <w:proofErr w:type="spellStart"/>
      <w:r w:rsidRPr="008F4279">
        <w:rPr>
          <w:color w:val="6AAB73"/>
          <w:lang w:val="en-US"/>
        </w:rPr>
        <w:t>schema.json</w:t>
      </w:r>
      <w:proofErr w:type="spellEnd"/>
      <w:r w:rsidRPr="008F4279">
        <w:rPr>
          <w:color w:val="6AAB73"/>
          <w:lang w:val="en-US"/>
        </w:rPr>
        <w:t>'</w:t>
      </w:r>
      <w:r w:rsidRPr="008F4279">
        <w:rPr>
          <w:color w:val="BCBEC4"/>
          <w:lang w:val="en-US"/>
        </w:rPr>
        <w:t>);</w:t>
      </w:r>
      <w:r w:rsidRPr="008F4279">
        <w:rPr>
          <w:color w:val="BCBEC4"/>
          <w:lang w:val="en-US"/>
        </w:rPr>
        <w:br/>
      </w:r>
      <w:r w:rsidRPr="008F4279">
        <w:rPr>
          <w:color w:val="CF8E6D"/>
          <w:lang w:val="en-US"/>
        </w:rPr>
        <w:t xml:space="preserve">const </w:t>
      </w:r>
      <w:r w:rsidRPr="008F4279">
        <w:rPr>
          <w:color w:val="A9B7C6"/>
          <w:lang w:val="en-US"/>
        </w:rPr>
        <w:t xml:space="preserve">val_ex_1 </w:t>
      </w:r>
      <w:r w:rsidRPr="008F4279">
        <w:rPr>
          <w:color w:val="BCBEC4"/>
          <w:lang w:val="en-US"/>
        </w:rPr>
        <w:t xml:space="preserve">= </w:t>
      </w:r>
      <w:r w:rsidRPr="008F4279">
        <w:rPr>
          <w:i/>
          <w:iCs/>
          <w:color w:val="C77DBA"/>
          <w:lang w:val="en-US"/>
        </w:rPr>
        <w:t>require</w:t>
      </w:r>
      <w:r w:rsidRPr="008F4279">
        <w:rPr>
          <w:color w:val="BCBEC4"/>
          <w:lang w:val="en-US"/>
        </w:rPr>
        <w:t>(</w:t>
      </w:r>
      <w:r w:rsidRPr="008F4279">
        <w:rPr>
          <w:color w:val="6AAB73"/>
          <w:lang w:val="en-US"/>
        </w:rPr>
        <w:t>'./example/valid/</w:t>
      </w:r>
      <w:proofErr w:type="spellStart"/>
      <w:r w:rsidRPr="008F4279">
        <w:rPr>
          <w:color w:val="6AAB73"/>
          <w:lang w:val="en-US"/>
        </w:rPr>
        <w:t>ex.json</w:t>
      </w:r>
      <w:proofErr w:type="spellEnd"/>
      <w:r w:rsidRPr="008F4279">
        <w:rPr>
          <w:color w:val="6AAB73"/>
          <w:lang w:val="en-US"/>
        </w:rPr>
        <w:t>'</w:t>
      </w:r>
      <w:r w:rsidRPr="008F4279">
        <w:rPr>
          <w:color w:val="BCBEC4"/>
          <w:lang w:val="en-US"/>
        </w:rPr>
        <w:t>);</w:t>
      </w:r>
      <w:r w:rsidRPr="008F4279">
        <w:rPr>
          <w:color w:val="BCBEC4"/>
          <w:lang w:val="en-US"/>
        </w:rPr>
        <w:br/>
      </w:r>
      <w:r w:rsidRPr="008F4279">
        <w:rPr>
          <w:color w:val="CF8E6D"/>
          <w:lang w:val="en-US"/>
        </w:rPr>
        <w:t xml:space="preserve">const </w:t>
      </w:r>
      <w:r w:rsidRPr="008F4279">
        <w:rPr>
          <w:color w:val="A9B7C6"/>
          <w:lang w:val="en-US"/>
        </w:rPr>
        <w:t xml:space="preserve">val_ex_2 </w:t>
      </w:r>
      <w:r w:rsidRPr="008F4279">
        <w:rPr>
          <w:color w:val="BCBEC4"/>
          <w:lang w:val="en-US"/>
        </w:rPr>
        <w:t xml:space="preserve">= </w:t>
      </w:r>
      <w:r w:rsidRPr="008F4279">
        <w:rPr>
          <w:i/>
          <w:iCs/>
          <w:color w:val="C77DBA"/>
          <w:lang w:val="en-US"/>
        </w:rPr>
        <w:t>require</w:t>
      </w:r>
      <w:r w:rsidRPr="008F4279">
        <w:rPr>
          <w:color w:val="BCBEC4"/>
          <w:lang w:val="en-US"/>
        </w:rPr>
        <w:t>(</w:t>
      </w:r>
      <w:r w:rsidRPr="008F4279">
        <w:rPr>
          <w:color w:val="6AAB73"/>
          <w:lang w:val="en-US"/>
        </w:rPr>
        <w:t>'./example/valid/ex_2.json'</w:t>
      </w:r>
      <w:r w:rsidRPr="008F4279">
        <w:rPr>
          <w:color w:val="BCBEC4"/>
          <w:lang w:val="en-US"/>
        </w:rPr>
        <w:t>);</w:t>
      </w:r>
      <w:r w:rsidRPr="008F4279">
        <w:rPr>
          <w:color w:val="BCBEC4"/>
          <w:lang w:val="en-US"/>
        </w:rPr>
        <w:br/>
      </w:r>
      <w:r w:rsidRPr="008F4279">
        <w:rPr>
          <w:color w:val="CF8E6D"/>
          <w:lang w:val="en-US"/>
        </w:rPr>
        <w:t xml:space="preserve">const </w:t>
      </w:r>
      <w:r w:rsidRPr="008F4279">
        <w:rPr>
          <w:color w:val="A9B7C6"/>
          <w:lang w:val="en-US"/>
        </w:rPr>
        <w:t xml:space="preserve">inval_ex_1 </w:t>
      </w:r>
      <w:r w:rsidRPr="008F4279">
        <w:rPr>
          <w:color w:val="BCBEC4"/>
          <w:lang w:val="en-US"/>
        </w:rPr>
        <w:t xml:space="preserve">= </w:t>
      </w:r>
      <w:r w:rsidRPr="008F4279">
        <w:rPr>
          <w:i/>
          <w:iCs/>
          <w:color w:val="C77DBA"/>
          <w:lang w:val="en-US"/>
        </w:rPr>
        <w:t>require</w:t>
      </w:r>
      <w:r w:rsidRPr="008F4279">
        <w:rPr>
          <w:color w:val="BCBEC4"/>
          <w:lang w:val="en-US"/>
        </w:rPr>
        <w:t>(</w:t>
      </w:r>
      <w:r w:rsidRPr="008F4279">
        <w:rPr>
          <w:color w:val="6AAB73"/>
          <w:lang w:val="en-US"/>
        </w:rPr>
        <w:t>'./example/invalid/</w:t>
      </w:r>
      <w:proofErr w:type="spellStart"/>
      <w:r w:rsidRPr="008F4279">
        <w:rPr>
          <w:color w:val="6AAB73"/>
          <w:lang w:val="en-US"/>
        </w:rPr>
        <w:t>ex.json</w:t>
      </w:r>
      <w:proofErr w:type="spellEnd"/>
      <w:r w:rsidRPr="008F4279">
        <w:rPr>
          <w:color w:val="6AAB73"/>
          <w:lang w:val="en-US"/>
        </w:rPr>
        <w:t>'</w:t>
      </w:r>
      <w:r w:rsidRPr="008F4279">
        <w:rPr>
          <w:color w:val="BCBEC4"/>
          <w:lang w:val="en-US"/>
        </w:rPr>
        <w:t>);</w:t>
      </w:r>
      <w:r w:rsidRPr="008F4279">
        <w:rPr>
          <w:color w:val="BCBEC4"/>
          <w:lang w:val="en-US"/>
        </w:rPr>
        <w:br/>
      </w:r>
      <w:r w:rsidRPr="008F4279">
        <w:rPr>
          <w:color w:val="CF8E6D"/>
          <w:lang w:val="en-US"/>
        </w:rPr>
        <w:lastRenderedPageBreak/>
        <w:t xml:space="preserve">const </w:t>
      </w:r>
      <w:r w:rsidRPr="008F4279">
        <w:rPr>
          <w:color w:val="A9B7C6"/>
          <w:lang w:val="en-US"/>
        </w:rPr>
        <w:t xml:space="preserve">inval_ex_2 </w:t>
      </w:r>
      <w:r w:rsidRPr="008F4279">
        <w:rPr>
          <w:color w:val="BCBEC4"/>
          <w:lang w:val="en-US"/>
        </w:rPr>
        <w:t xml:space="preserve">= </w:t>
      </w:r>
      <w:r w:rsidRPr="008F4279">
        <w:rPr>
          <w:i/>
          <w:iCs/>
          <w:color w:val="C77DBA"/>
          <w:lang w:val="en-US"/>
        </w:rPr>
        <w:t>require</w:t>
      </w:r>
      <w:r w:rsidRPr="008F4279">
        <w:rPr>
          <w:color w:val="BCBEC4"/>
          <w:lang w:val="en-US"/>
        </w:rPr>
        <w:t>(</w:t>
      </w:r>
      <w:r w:rsidRPr="008F4279">
        <w:rPr>
          <w:color w:val="6AAB73"/>
          <w:lang w:val="en-US"/>
        </w:rPr>
        <w:t>'./example/invalid/ex_2.json'</w:t>
      </w:r>
      <w:r w:rsidRPr="008F4279">
        <w:rPr>
          <w:color w:val="BCBEC4"/>
          <w:lang w:val="en-US"/>
        </w:rPr>
        <w:t>);</w:t>
      </w:r>
      <w:r w:rsidRPr="008F4279">
        <w:rPr>
          <w:color w:val="BCBEC4"/>
          <w:lang w:val="en-US"/>
        </w:rPr>
        <w:br/>
      </w:r>
      <w:r w:rsidRPr="008F4279">
        <w:rPr>
          <w:color w:val="BCBEC4"/>
          <w:lang w:val="en-US"/>
        </w:rPr>
        <w:br/>
      </w:r>
      <w:r w:rsidRPr="008F4279">
        <w:rPr>
          <w:color w:val="CF8E6D"/>
          <w:lang w:val="en-US"/>
        </w:rPr>
        <w:t xml:space="preserve">const </w:t>
      </w:r>
      <w:proofErr w:type="spellStart"/>
      <w:r w:rsidRPr="008F4279">
        <w:rPr>
          <w:color w:val="A9B7C6"/>
          <w:lang w:val="en-US"/>
        </w:rPr>
        <w:t>Ajv</w:t>
      </w:r>
      <w:proofErr w:type="spellEnd"/>
      <w:r w:rsidRPr="008F4279">
        <w:rPr>
          <w:color w:val="A9B7C6"/>
          <w:lang w:val="en-US"/>
        </w:rPr>
        <w:t xml:space="preserve"> </w:t>
      </w:r>
      <w:r w:rsidRPr="008F4279">
        <w:rPr>
          <w:color w:val="BCBEC4"/>
          <w:lang w:val="en-US"/>
        </w:rPr>
        <w:t xml:space="preserve">= </w:t>
      </w:r>
      <w:r w:rsidRPr="008F4279">
        <w:rPr>
          <w:i/>
          <w:iCs/>
          <w:color w:val="C77DBA"/>
          <w:lang w:val="en-US"/>
        </w:rPr>
        <w:t>require</w:t>
      </w:r>
      <w:r w:rsidRPr="008F4279">
        <w:rPr>
          <w:color w:val="BCBEC4"/>
          <w:lang w:val="en-US"/>
        </w:rPr>
        <w:t>(</w:t>
      </w:r>
      <w:r w:rsidRPr="008F4279">
        <w:rPr>
          <w:color w:val="6AAB73"/>
          <w:lang w:val="en-US"/>
        </w:rPr>
        <w:t>"</w:t>
      </w:r>
      <w:proofErr w:type="spellStart"/>
      <w:r w:rsidRPr="008F4279">
        <w:rPr>
          <w:color w:val="6AAB73"/>
          <w:lang w:val="en-US"/>
        </w:rPr>
        <w:t>ajv</w:t>
      </w:r>
      <w:proofErr w:type="spellEnd"/>
      <w:r w:rsidRPr="008F4279">
        <w:rPr>
          <w:color w:val="6AAB73"/>
          <w:lang w:val="en-US"/>
        </w:rPr>
        <w:t>"</w:t>
      </w:r>
      <w:r w:rsidRPr="008F4279">
        <w:rPr>
          <w:color w:val="BCBEC4"/>
          <w:lang w:val="en-US"/>
        </w:rPr>
        <w:t>);</w:t>
      </w:r>
      <w:r w:rsidRPr="008F4279">
        <w:rPr>
          <w:color w:val="BCBEC4"/>
          <w:lang w:val="en-US"/>
        </w:rPr>
        <w:br/>
      </w:r>
      <w:r w:rsidRPr="008F4279">
        <w:rPr>
          <w:color w:val="CF8E6D"/>
          <w:lang w:val="en-US"/>
        </w:rPr>
        <w:t xml:space="preserve">const </w:t>
      </w:r>
      <w:proofErr w:type="spellStart"/>
      <w:r w:rsidRPr="008F4279">
        <w:rPr>
          <w:color w:val="A9B7C6"/>
          <w:lang w:val="en-US"/>
        </w:rPr>
        <w:t>addFormats</w:t>
      </w:r>
      <w:proofErr w:type="spellEnd"/>
      <w:r w:rsidRPr="008F4279">
        <w:rPr>
          <w:color w:val="A9B7C6"/>
          <w:lang w:val="en-US"/>
        </w:rPr>
        <w:t xml:space="preserve"> </w:t>
      </w:r>
      <w:r w:rsidRPr="008F4279">
        <w:rPr>
          <w:color w:val="BCBEC4"/>
          <w:lang w:val="en-US"/>
        </w:rPr>
        <w:t xml:space="preserve">= </w:t>
      </w:r>
      <w:r w:rsidRPr="008F4279">
        <w:rPr>
          <w:i/>
          <w:iCs/>
          <w:color w:val="C77DBA"/>
          <w:lang w:val="en-US"/>
        </w:rPr>
        <w:t>require</w:t>
      </w:r>
      <w:r w:rsidRPr="008F4279">
        <w:rPr>
          <w:color w:val="BCBEC4"/>
          <w:lang w:val="en-US"/>
        </w:rPr>
        <w:t>(</w:t>
      </w:r>
      <w:r w:rsidRPr="008F4279">
        <w:rPr>
          <w:color w:val="6AAB73"/>
          <w:lang w:val="en-US"/>
        </w:rPr>
        <w:t>"</w:t>
      </w:r>
      <w:proofErr w:type="spellStart"/>
      <w:r w:rsidRPr="008F4279">
        <w:rPr>
          <w:color w:val="6AAB73"/>
          <w:lang w:val="en-US"/>
        </w:rPr>
        <w:t>ajv</w:t>
      </w:r>
      <w:proofErr w:type="spellEnd"/>
      <w:r w:rsidRPr="008F4279">
        <w:rPr>
          <w:color w:val="6AAB73"/>
          <w:lang w:val="en-US"/>
        </w:rPr>
        <w:t>-formats"</w:t>
      </w:r>
      <w:r w:rsidRPr="008F4279">
        <w:rPr>
          <w:color w:val="BCBEC4"/>
          <w:lang w:val="en-US"/>
        </w:rPr>
        <w:t>);</w:t>
      </w:r>
      <w:r w:rsidRPr="008F4279">
        <w:rPr>
          <w:color w:val="BCBEC4"/>
          <w:lang w:val="en-US"/>
        </w:rPr>
        <w:br/>
      </w:r>
      <w:r w:rsidRPr="008F4279">
        <w:rPr>
          <w:color w:val="BCBEC4"/>
          <w:lang w:val="en-US"/>
        </w:rPr>
        <w:br/>
      </w:r>
      <w:r w:rsidRPr="008F4279">
        <w:rPr>
          <w:color w:val="BCBEC4"/>
          <w:lang w:val="en-US"/>
        </w:rPr>
        <w:br/>
      </w:r>
      <w:r w:rsidRPr="008F4279">
        <w:rPr>
          <w:color w:val="CF8E6D"/>
          <w:lang w:val="en-US"/>
        </w:rPr>
        <w:t xml:space="preserve">const </w:t>
      </w:r>
      <w:proofErr w:type="spellStart"/>
      <w:r w:rsidRPr="008F4279">
        <w:rPr>
          <w:color w:val="A9B7C6"/>
          <w:lang w:val="en-US"/>
        </w:rPr>
        <w:t>ajv</w:t>
      </w:r>
      <w:proofErr w:type="spellEnd"/>
      <w:r w:rsidRPr="008F4279">
        <w:rPr>
          <w:color w:val="A9B7C6"/>
          <w:lang w:val="en-US"/>
        </w:rPr>
        <w:t xml:space="preserve"> </w:t>
      </w:r>
      <w:r w:rsidRPr="008F4279">
        <w:rPr>
          <w:color w:val="BCBEC4"/>
          <w:lang w:val="en-US"/>
        </w:rPr>
        <w:t xml:space="preserve">= </w:t>
      </w:r>
      <w:r w:rsidRPr="008F4279">
        <w:rPr>
          <w:color w:val="CF8E6D"/>
          <w:lang w:val="en-US"/>
        </w:rPr>
        <w:t xml:space="preserve">new </w:t>
      </w:r>
      <w:proofErr w:type="spellStart"/>
      <w:r w:rsidRPr="008F4279">
        <w:rPr>
          <w:color w:val="A9B7C6"/>
          <w:lang w:val="en-US"/>
        </w:rPr>
        <w:t>Ajv</w:t>
      </w:r>
      <w:proofErr w:type="spellEnd"/>
      <w:r w:rsidRPr="008F4279">
        <w:rPr>
          <w:color w:val="BCBEC4"/>
          <w:lang w:val="en-US"/>
        </w:rPr>
        <w:t>();</w:t>
      </w:r>
      <w:r w:rsidRPr="008F4279">
        <w:rPr>
          <w:color w:val="BCBEC4"/>
          <w:lang w:val="en-US"/>
        </w:rPr>
        <w:br/>
      </w:r>
      <w:proofErr w:type="spellStart"/>
      <w:r w:rsidRPr="008F4279">
        <w:rPr>
          <w:color w:val="A9B7C6"/>
          <w:lang w:val="en-US"/>
        </w:rPr>
        <w:t>addFormats</w:t>
      </w:r>
      <w:proofErr w:type="spellEnd"/>
      <w:r w:rsidRPr="008F4279">
        <w:rPr>
          <w:color w:val="BCBEC4"/>
          <w:lang w:val="en-US"/>
        </w:rPr>
        <w:t>(</w:t>
      </w:r>
      <w:proofErr w:type="spellStart"/>
      <w:r w:rsidRPr="008F4279">
        <w:rPr>
          <w:color w:val="A9B7C6"/>
          <w:lang w:val="en-US"/>
        </w:rPr>
        <w:t>ajv</w:t>
      </w:r>
      <w:proofErr w:type="spellEnd"/>
      <w:r w:rsidRPr="008F4279">
        <w:rPr>
          <w:color w:val="BCBEC4"/>
          <w:lang w:val="en-US"/>
        </w:rPr>
        <w:t>)</w:t>
      </w:r>
      <w:r w:rsidRPr="008F4279">
        <w:rPr>
          <w:color w:val="BCBEC4"/>
          <w:lang w:val="en-US"/>
        </w:rPr>
        <w:br/>
      </w:r>
      <w:r w:rsidRPr="008F4279">
        <w:rPr>
          <w:color w:val="BCBEC4"/>
          <w:lang w:val="en-US"/>
        </w:rPr>
        <w:br/>
      </w:r>
      <w:r w:rsidRPr="008F4279">
        <w:rPr>
          <w:color w:val="CF8E6D"/>
          <w:lang w:val="en-US"/>
        </w:rPr>
        <w:t xml:space="preserve">const </w:t>
      </w:r>
      <w:proofErr w:type="spellStart"/>
      <w:r w:rsidRPr="008F4279">
        <w:rPr>
          <w:color w:val="A9B7C6"/>
          <w:lang w:val="en-US"/>
        </w:rPr>
        <w:t>validData</w:t>
      </w:r>
      <w:proofErr w:type="spellEnd"/>
      <w:r w:rsidRPr="008F4279">
        <w:rPr>
          <w:color w:val="A9B7C6"/>
          <w:lang w:val="en-US"/>
        </w:rPr>
        <w:t xml:space="preserve"> </w:t>
      </w:r>
      <w:r w:rsidRPr="008F4279">
        <w:rPr>
          <w:color w:val="BCBEC4"/>
          <w:lang w:val="en-US"/>
        </w:rPr>
        <w:t>= [</w:t>
      </w:r>
      <w:r w:rsidRPr="008F4279">
        <w:rPr>
          <w:color w:val="BCBEC4"/>
          <w:lang w:val="en-US"/>
        </w:rPr>
        <w:br/>
        <w:t xml:space="preserve">    </w:t>
      </w:r>
      <w:r w:rsidRPr="008F4279">
        <w:rPr>
          <w:color w:val="A9B7C6"/>
          <w:lang w:val="en-US"/>
        </w:rPr>
        <w:t>val_ex_1</w:t>
      </w:r>
      <w:r w:rsidRPr="008F4279">
        <w:rPr>
          <w:color w:val="BCBEC4"/>
          <w:lang w:val="en-US"/>
        </w:rPr>
        <w:t xml:space="preserve">, </w:t>
      </w:r>
      <w:r w:rsidRPr="008F4279">
        <w:rPr>
          <w:color w:val="A9B7C6"/>
          <w:lang w:val="en-US"/>
        </w:rPr>
        <w:t>val_ex_2</w:t>
      </w:r>
      <w:r w:rsidRPr="008F4279">
        <w:rPr>
          <w:color w:val="A9B7C6"/>
          <w:lang w:val="en-US"/>
        </w:rPr>
        <w:br/>
      </w:r>
      <w:r w:rsidRPr="008F4279">
        <w:rPr>
          <w:color w:val="BCBEC4"/>
          <w:lang w:val="en-US"/>
        </w:rPr>
        <w:t>];</w:t>
      </w:r>
      <w:r w:rsidRPr="008F4279">
        <w:rPr>
          <w:color w:val="BCBEC4"/>
          <w:lang w:val="en-US"/>
        </w:rPr>
        <w:br/>
      </w:r>
      <w:r w:rsidRPr="008F4279">
        <w:rPr>
          <w:color w:val="CF8E6D"/>
          <w:lang w:val="en-US"/>
        </w:rPr>
        <w:t xml:space="preserve">const </w:t>
      </w:r>
      <w:proofErr w:type="spellStart"/>
      <w:r w:rsidRPr="008F4279">
        <w:rPr>
          <w:color w:val="A9B7C6"/>
          <w:lang w:val="en-US"/>
        </w:rPr>
        <w:t>invalidData</w:t>
      </w:r>
      <w:proofErr w:type="spellEnd"/>
      <w:r w:rsidRPr="008F4279">
        <w:rPr>
          <w:color w:val="A9B7C6"/>
          <w:lang w:val="en-US"/>
        </w:rPr>
        <w:t xml:space="preserve"> </w:t>
      </w:r>
      <w:r w:rsidRPr="008F4279">
        <w:rPr>
          <w:color w:val="BCBEC4"/>
          <w:lang w:val="en-US"/>
        </w:rPr>
        <w:t>= [</w:t>
      </w:r>
      <w:r w:rsidRPr="008F4279">
        <w:rPr>
          <w:color w:val="BCBEC4"/>
          <w:lang w:val="en-US"/>
        </w:rPr>
        <w:br/>
        <w:t xml:space="preserve">    </w:t>
      </w:r>
      <w:r w:rsidRPr="008F4279">
        <w:rPr>
          <w:color w:val="A9B7C6"/>
          <w:lang w:val="en-US"/>
        </w:rPr>
        <w:t>inval_ex_1</w:t>
      </w:r>
      <w:r w:rsidRPr="008F4279">
        <w:rPr>
          <w:color w:val="BCBEC4"/>
          <w:lang w:val="en-US"/>
        </w:rPr>
        <w:t xml:space="preserve">, </w:t>
      </w:r>
      <w:r w:rsidRPr="008F4279">
        <w:rPr>
          <w:color w:val="A9B7C6"/>
          <w:lang w:val="en-US"/>
        </w:rPr>
        <w:t>inval_ex_2</w:t>
      </w:r>
      <w:r w:rsidRPr="008F4279">
        <w:rPr>
          <w:color w:val="A9B7C6"/>
          <w:lang w:val="en-US"/>
        </w:rPr>
        <w:br/>
      </w:r>
      <w:r w:rsidRPr="008F4279">
        <w:rPr>
          <w:color w:val="BCBEC4"/>
          <w:lang w:val="en-US"/>
        </w:rPr>
        <w:t>];</w:t>
      </w:r>
      <w:r w:rsidRPr="008F4279">
        <w:rPr>
          <w:color w:val="BCBEC4"/>
          <w:lang w:val="en-US"/>
        </w:rPr>
        <w:br/>
      </w:r>
      <w:r w:rsidRPr="008F4279">
        <w:rPr>
          <w:color w:val="CF8E6D"/>
          <w:lang w:val="en-US"/>
        </w:rPr>
        <w:t xml:space="preserve">const </w:t>
      </w:r>
      <w:r w:rsidRPr="008F4279">
        <w:rPr>
          <w:color w:val="A9B7C6"/>
          <w:lang w:val="en-US"/>
        </w:rPr>
        <w:t xml:space="preserve">validate </w:t>
      </w:r>
      <w:r w:rsidRPr="008F4279">
        <w:rPr>
          <w:color w:val="BCBEC4"/>
          <w:lang w:val="en-US"/>
        </w:rPr>
        <w:t xml:space="preserve">= </w:t>
      </w:r>
      <w:proofErr w:type="spellStart"/>
      <w:r w:rsidRPr="008F4279">
        <w:rPr>
          <w:color w:val="A9B7C6"/>
          <w:lang w:val="en-US"/>
        </w:rPr>
        <w:t>ajv</w:t>
      </w:r>
      <w:r w:rsidRPr="008F4279">
        <w:rPr>
          <w:color w:val="BCBEC4"/>
          <w:lang w:val="en-US"/>
        </w:rPr>
        <w:t>.</w:t>
      </w:r>
      <w:r w:rsidRPr="008F4279">
        <w:rPr>
          <w:color w:val="56A8F5"/>
          <w:lang w:val="en-US"/>
        </w:rPr>
        <w:t>compile</w:t>
      </w:r>
      <w:proofErr w:type="spellEnd"/>
      <w:r w:rsidRPr="008F4279">
        <w:rPr>
          <w:color w:val="BCBEC4"/>
          <w:lang w:val="en-US"/>
        </w:rPr>
        <w:t>(</w:t>
      </w:r>
      <w:r w:rsidRPr="008F4279">
        <w:rPr>
          <w:color w:val="A9B7C6"/>
          <w:lang w:val="en-US"/>
        </w:rPr>
        <w:t>schema</w:t>
      </w:r>
      <w:r w:rsidRPr="008F4279">
        <w:rPr>
          <w:color w:val="BCBEC4"/>
          <w:lang w:val="en-US"/>
        </w:rPr>
        <w:t>);</w:t>
      </w:r>
      <w:r w:rsidRPr="008F4279">
        <w:rPr>
          <w:color w:val="BCBEC4"/>
          <w:lang w:val="en-US"/>
        </w:rPr>
        <w:br/>
      </w:r>
      <w:r w:rsidRPr="008F4279">
        <w:rPr>
          <w:color w:val="BCBEC4"/>
          <w:lang w:val="en-US"/>
        </w:rPr>
        <w:br/>
      </w:r>
      <w:proofErr w:type="spellStart"/>
      <w:r w:rsidRPr="008F4279">
        <w:rPr>
          <w:color w:val="A9B7C6"/>
          <w:lang w:val="en-US"/>
        </w:rPr>
        <w:t>validData</w:t>
      </w:r>
      <w:r w:rsidRPr="008F4279">
        <w:rPr>
          <w:color w:val="BCBEC4"/>
          <w:lang w:val="en-US"/>
        </w:rPr>
        <w:t>.</w:t>
      </w:r>
      <w:r w:rsidRPr="008F4279">
        <w:rPr>
          <w:color w:val="56A8F5"/>
          <w:lang w:val="en-US"/>
        </w:rPr>
        <w:t>forEach</w:t>
      </w:r>
      <w:proofErr w:type="spellEnd"/>
      <w:r w:rsidRPr="008F4279">
        <w:rPr>
          <w:color w:val="BCBEC4"/>
          <w:lang w:val="en-US"/>
        </w:rPr>
        <w:t>((data, index) =&gt; {</w:t>
      </w:r>
      <w:r w:rsidRPr="008F4279">
        <w:rPr>
          <w:color w:val="BCBEC4"/>
          <w:lang w:val="en-US"/>
        </w:rPr>
        <w:br/>
        <w:t xml:space="preserve">    </w:t>
      </w:r>
      <w:r w:rsidRPr="008F4279">
        <w:rPr>
          <w:color w:val="CF8E6D"/>
          <w:lang w:val="en-US"/>
        </w:rPr>
        <w:t xml:space="preserve">const </w:t>
      </w:r>
      <w:r w:rsidRPr="008F4279">
        <w:rPr>
          <w:color w:val="A9B7C6"/>
          <w:lang w:val="en-US"/>
        </w:rPr>
        <w:t xml:space="preserve">valid </w:t>
      </w:r>
      <w:r w:rsidRPr="008F4279">
        <w:rPr>
          <w:color w:val="BCBEC4"/>
          <w:lang w:val="en-US"/>
        </w:rPr>
        <w:t xml:space="preserve">= </w:t>
      </w:r>
      <w:r w:rsidRPr="008F4279">
        <w:rPr>
          <w:color w:val="A9B7C6"/>
          <w:lang w:val="en-US"/>
        </w:rPr>
        <w:t>validate</w:t>
      </w:r>
      <w:r w:rsidRPr="008F4279">
        <w:rPr>
          <w:color w:val="BCBEC4"/>
          <w:lang w:val="en-US"/>
        </w:rPr>
        <w:t>(data);</w:t>
      </w:r>
      <w:r w:rsidRPr="008F4279">
        <w:rPr>
          <w:color w:val="BCBEC4"/>
          <w:lang w:val="en-US"/>
        </w:rPr>
        <w:br/>
        <w:t xml:space="preserve">    </w:t>
      </w:r>
      <w:r w:rsidRPr="008F4279">
        <w:rPr>
          <w:i/>
          <w:iCs/>
          <w:color w:val="C77DBA"/>
          <w:lang w:val="en-US"/>
        </w:rPr>
        <w:t>console</w:t>
      </w:r>
      <w:r w:rsidRPr="008F4279">
        <w:rPr>
          <w:color w:val="BCBEC4"/>
          <w:lang w:val="en-US"/>
        </w:rPr>
        <w:t>.</w:t>
      </w:r>
      <w:r w:rsidRPr="008F4279">
        <w:rPr>
          <w:color w:val="56A8F5"/>
          <w:lang w:val="en-US"/>
        </w:rPr>
        <w:t>log</w:t>
      </w:r>
      <w:r w:rsidRPr="008F4279">
        <w:rPr>
          <w:color w:val="BCBEC4"/>
          <w:lang w:val="en-US"/>
        </w:rPr>
        <w:t>(</w:t>
      </w:r>
      <w:r w:rsidRPr="008F4279">
        <w:rPr>
          <w:color w:val="6AAB73"/>
          <w:lang w:val="en-US"/>
        </w:rPr>
        <w:t>`</w:t>
      </w:r>
      <w:r>
        <w:rPr>
          <w:color w:val="6AAB73"/>
        </w:rPr>
        <w:t>Валидные</w:t>
      </w:r>
      <w:r w:rsidRPr="008F4279">
        <w:rPr>
          <w:color w:val="6AAB73"/>
          <w:lang w:val="en-US"/>
        </w:rPr>
        <w:t xml:space="preserve"> </w:t>
      </w:r>
      <w:r>
        <w:rPr>
          <w:color w:val="6AAB73"/>
        </w:rPr>
        <w:t>данные</w:t>
      </w:r>
      <w:r w:rsidRPr="008F4279">
        <w:rPr>
          <w:color w:val="6AAB73"/>
          <w:lang w:val="en-US"/>
        </w:rPr>
        <w:t xml:space="preserve"> </w:t>
      </w:r>
      <w:r w:rsidRPr="008F4279">
        <w:rPr>
          <w:color w:val="BCBEC4"/>
          <w:lang w:val="en-US"/>
        </w:rPr>
        <w:t xml:space="preserve">${index + </w:t>
      </w:r>
      <w:r w:rsidRPr="008F4279">
        <w:rPr>
          <w:color w:val="2AACB8"/>
          <w:lang w:val="en-US"/>
        </w:rPr>
        <w:t>1</w:t>
      </w:r>
      <w:r w:rsidRPr="008F4279">
        <w:rPr>
          <w:color w:val="BCBEC4"/>
          <w:lang w:val="en-US"/>
        </w:rPr>
        <w:t>}</w:t>
      </w:r>
      <w:r w:rsidRPr="008F4279">
        <w:rPr>
          <w:color w:val="6AAB73"/>
          <w:lang w:val="en-US"/>
        </w:rPr>
        <w:t xml:space="preserve">: </w:t>
      </w:r>
      <w:r w:rsidRPr="008F4279">
        <w:rPr>
          <w:color w:val="BCBEC4"/>
          <w:lang w:val="en-US"/>
        </w:rPr>
        <w:t>${</w:t>
      </w:r>
      <w:r w:rsidRPr="008F4279">
        <w:rPr>
          <w:color w:val="A9B7C6"/>
          <w:lang w:val="en-US"/>
        </w:rPr>
        <w:t xml:space="preserve">valid </w:t>
      </w:r>
      <w:r w:rsidRPr="008F4279">
        <w:rPr>
          <w:color w:val="BCBEC4"/>
          <w:lang w:val="en-US"/>
        </w:rPr>
        <w:t xml:space="preserve">? </w:t>
      </w:r>
      <w:r w:rsidRPr="008F4279">
        <w:rPr>
          <w:color w:val="6AAB73"/>
          <w:lang w:val="en-US"/>
        </w:rPr>
        <w:t>"</w:t>
      </w:r>
      <w:r>
        <w:rPr>
          <w:color w:val="6AAB73"/>
        </w:rPr>
        <w:t>Верно</w:t>
      </w:r>
      <w:proofErr w:type="gramStart"/>
      <w:r w:rsidRPr="008F4279">
        <w:rPr>
          <w:color w:val="6AAB73"/>
          <w:lang w:val="en-US"/>
        </w:rPr>
        <w:t xml:space="preserve">" </w:t>
      </w:r>
      <w:r w:rsidRPr="008F4279">
        <w:rPr>
          <w:color w:val="BCBEC4"/>
          <w:lang w:val="en-US"/>
        </w:rPr>
        <w:t>:</w:t>
      </w:r>
      <w:proofErr w:type="gramEnd"/>
      <w:r w:rsidRPr="008F4279">
        <w:rPr>
          <w:color w:val="BCBEC4"/>
          <w:lang w:val="en-US"/>
        </w:rPr>
        <w:t xml:space="preserve"> </w:t>
      </w:r>
      <w:r w:rsidRPr="008F4279">
        <w:rPr>
          <w:color w:val="6AAB73"/>
          <w:lang w:val="en-US"/>
        </w:rPr>
        <w:t>"</w:t>
      </w:r>
      <w:r>
        <w:rPr>
          <w:color w:val="6AAB73"/>
        </w:rPr>
        <w:t>Неверно</w:t>
      </w:r>
      <w:r w:rsidRPr="008F4279">
        <w:rPr>
          <w:color w:val="6AAB73"/>
          <w:lang w:val="en-US"/>
        </w:rPr>
        <w:t>"</w:t>
      </w:r>
      <w:r w:rsidRPr="008F4279">
        <w:rPr>
          <w:color w:val="BCBEC4"/>
          <w:lang w:val="en-US"/>
        </w:rPr>
        <w:t>}</w:t>
      </w:r>
      <w:r w:rsidRPr="008F4279">
        <w:rPr>
          <w:color w:val="6AAB73"/>
          <w:lang w:val="en-US"/>
        </w:rPr>
        <w:t>`</w:t>
      </w:r>
      <w:r w:rsidRPr="008F4279">
        <w:rPr>
          <w:color w:val="BCBEC4"/>
          <w:lang w:val="en-US"/>
        </w:rPr>
        <w:t>);</w:t>
      </w:r>
      <w:r w:rsidRPr="008F4279">
        <w:rPr>
          <w:color w:val="BCBEC4"/>
          <w:lang w:val="en-US"/>
        </w:rPr>
        <w:br/>
        <w:t>});</w:t>
      </w:r>
      <w:r w:rsidRPr="008F4279">
        <w:rPr>
          <w:color w:val="BCBEC4"/>
          <w:lang w:val="en-US"/>
        </w:rPr>
        <w:br/>
      </w:r>
      <w:r w:rsidRPr="008F4279">
        <w:rPr>
          <w:color w:val="BCBEC4"/>
          <w:lang w:val="en-US"/>
        </w:rPr>
        <w:br/>
      </w:r>
      <w:proofErr w:type="spellStart"/>
      <w:r w:rsidRPr="008F4279">
        <w:rPr>
          <w:color w:val="A9B7C6"/>
          <w:lang w:val="en-US"/>
        </w:rPr>
        <w:t>invalidData</w:t>
      </w:r>
      <w:r w:rsidRPr="008F4279">
        <w:rPr>
          <w:color w:val="BCBEC4"/>
          <w:lang w:val="en-US"/>
        </w:rPr>
        <w:t>.</w:t>
      </w:r>
      <w:r w:rsidRPr="008F4279">
        <w:rPr>
          <w:color w:val="56A8F5"/>
          <w:lang w:val="en-US"/>
        </w:rPr>
        <w:t>forEach</w:t>
      </w:r>
      <w:proofErr w:type="spellEnd"/>
      <w:r w:rsidRPr="008F4279">
        <w:rPr>
          <w:color w:val="BCBEC4"/>
          <w:lang w:val="en-US"/>
        </w:rPr>
        <w:t>((data, index) =&gt; {</w:t>
      </w:r>
      <w:r w:rsidRPr="008F4279">
        <w:rPr>
          <w:color w:val="BCBEC4"/>
          <w:lang w:val="en-US"/>
        </w:rPr>
        <w:br/>
        <w:t xml:space="preserve">    </w:t>
      </w:r>
      <w:r w:rsidRPr="008F4279">
        <w:rPr>
          <w:color w:val="CF8E6D"/>
          <w:lang w:val="en-US"/>
        </w:rPr>
        <w:t xml:space="preserve">const </w:t>
      </w:r>
      <w:r w:rsidRPr="008F4279">
        <w:rPr>
          <w:color w:val="A9B7C6"/>
          <w:lang w:val="en-US"/>
        </w:rPr>
        <w:t xml:space="preserve">valid </w:t>
      </w:r>
      <w:r w:rsidRPr="008F4279">
        <w:rPr>
          <w:color w:val="BCBEC4"/>
          <w:lang w:val="en-US"/>
        </w:rPr>
        <w:t xml:space="preserve">= </w:t>
      </w:r>
      <w:r w:rsidRPr="008F4279">
        <w:rPr>
          <w:color w:val="A9B7C6"/>
          <w:lang w:val="en-US"/>
        </w:rPr>
        <w:t>validate</w:t>
      </w:r>
      <w:r w:rsidRPr="008F4279">
        <w:rPr>
          <w:color w:val="BCBEC4"/>
          <w:lang w:val="en-US"/>
        </w:rPr>
        <w:t>(data);</w:t>
      </w:r>
      <w:r w:rsidRPr="008F4279">
        <w:rPr>
          <w:color w:val="BCBEC4"/>
          <w:lang w:val="en-US"/>
        </w:rPr>
        <w:br/>
        <w:t xml:space="preserve">    </w:t>
      </w:r>
      <w:r w:rsidRPr="008F4279">
        <w:rPr>
          <w:i/>
          <w:iCs/>
          <w:color w:val="C77DBA"/>
          <w:lang w:val="en-US"/>
        </w:rPr>
        <w:t>console</w:t>
      </w:r>
      <w:r w:rsidRPr="008F4279">
        <w:rPr>
          <w:color w:val="BCBEC4"/>
          <w:lang w:val="en-US"/>
        </w:rPr>
        <w:t>.</w:t>
      </w:r>
      <w:r w:rsidRPr="008F4279">
        <w:rPr>
          <w:color w:val="56A8F5"/>
          <w:lang w:val="en-US"/>
        </w:rPr>
        <w:t>log</w:t>
      </w:r>
      <w:r w:rsidRPr="008F4279">
        <w:rPr>
          <w:color w:val="BCBEC4"/>
          <w:lang w:val="en-US"/>
        </w:rPr>
        <w:t>(</w:t>
      </w:r>
      <w:r w:rsidRPr="008F4279">
        <w:rPr>
          <w:color w:val="6AAB73"/>
          <w:lang w:val="en-US"/>
        </w:rPr>
        <w:t>`</w:t>
      </w:r>
      <w:proofErr w:type="spellStart"/>
      <w:r>
        <w:rPr>
          <w:color w:val="6AAB73"/>
        </w:rPr>
        <w:t>Невалидные</w:t>
      </w:r>
      <w:proofErr w:type="spellEnd"/>
      <w:r w:rsidRPr="008F4279">
        <w:rPr>
          <w:color w:val="6AAB73"/>
          <w:lang w:val="en-US"/>
        </w:rPr>
        <w:t xml:space="preserve"> </w:t>
      </w:r>
      <w:r>
        <w:rPr>
          <w:color w:val="6AAB73"/>
        </w:rPr>
        <w:t>данные</w:t>
      </w:r>
      <w:r w:rsidRPr="008F4279">
        <w:rPr>
          <w:color w:val="6AAB73"/>
          <w:lang w:val="en-US"/>
        </w:rPr>
        <w:t xml:space="preserve"> </w:t>
      </w:r>
      <w:r w:rsidRPr="008F4279">
        <w:rPr>
          <w:color w:val="BCBEC4"/>
          <w:lang w:val="en-US"/>
        </w:rPr>
        <w:t xml:space="preserve">${index + </w:t>
      </w:r>
      <w:r w:rsidRPr="008F4279">
        <w:rPr>
          <w:color w:val="2AACB8"/>
          <w:lang w:val="en-US"/>
        </w:rPr>
        <w:t>1</w:t>
      </w:r>
      <w:r w:rsidRPr="008F4279">
        <w:rPr>
          <w:color w:val="BCBEC4"/>
          <w:lang w:val="en-US"/>
        </w:rPr>
        <w:t>}</w:t>
      </w:r>
      <w:r w:rsidRPr="008F4279">
        <w:rPr>
          <w:color w:val="6AAB73"/>
          <w:lang w:val="en-US"/>
        </w:rPr>
        <w:t xml:space="preserve">: </w:t>
      </w:r>
      <w:r w:rsidRPr="008F4279">
        <w:rPr>
          <w:color w:val="BCBEC4"/>
          <w:lang w:val="en-US"/>
        </w:rPr>
        <w:t>${</w:t>
      </w:r>
      <w:r w:rsidRPr="008F4279">
        <w:rPr>
          <w:color w:val="A9B7C6"/>
          <w:lang w:val="en-US"/>
        </w:rPr>
        <w:t xml:space="preserve">valid </w:t>
      </w:r>
      <w:r w:rsidRPr="008F4279">
        <w:rPr>
          <w:color w:val="BCBEC4"/>
          <w:lang w:val="en-US"/>
        </w:rPr>
        <w:t xml:space="preserve">? </w:t>
      </w:r>
      <w:r>
        <w:rPr>
          <w:color w:val="6AAB73"/>
        </w:rPr>
        <w:t>"Неверно</w:t>
      </w:r>
      <w:proofErr w:type="gramStart"/>
      <w:r>
        <w:rPr>
          <w:color w:val="6AAB73"/>
        </w:rPr>
        <w:t xml:space="preserve">" </w:t>
      </w:r>
      <w:r>
        <w:rPr>
          <w:color w:val="BCBEC4"/>
        </w:rPr>
        <w:t>:</w:t>
      </w:r>
      <w:proofErr w:type="gramEnd"/>
      <w:r>
        <w:rPr>
          <w:color w:val="BCBEC4"/>
        </w:rPr>
        <w:t xml:space="preserve"> </w:t>
      </w:r>
      <w:r>
        <w:rPr>
          <w:color w:val="6AAB73"/>
        </w:rPr>
        <w:t>"Верно"</w:t>
      </w:r>
      <w:r>
        <w:rPr>
          <w:color w:val="BCBEC4"/>
        </w:rPr>
        <w:t>}</w:t>
      </w:r>
      <w:r>
        <w:rPr>
          <w:color w:val="6AAB73"/>
        </w:rPr>
        <w:t>`</w:t>
      </w:r>
      <w:r>
        <w:rPr>
          <w:color w:val="BCBEC4"/>
        </w:rPr>
        <w:t>);</w:t>
      </w:r>
      <w:r>
        <w:rPr>
          <w:color w:val="BCBEC4"/>
        </w:rPr>
        <w:br/>
        <w:t>});</w:t>
      </w:r>
    </w:p>
    <w:p w14:paraId="7AAA381D" w14:textId="44B1F7CD" w:rsidR="008F4279" w:rsidRPr="00405EFE" w:rsidRDefault="008F4279" w:rsidP="008F4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 – код программы.</w:t>
      </w:r>
    </w:p>
    <w:p w14:paraId="03AABF70" w14:textId="285798B2" w:rsidR="00032EF8" w:rsidRPr="00032EF8" w:rsidRDefault="00032EF8" w:rsidP="00032E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2686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7FAF9673" w14:textId="20D1B79D" w:rsidR="00032EF8" w:rsidRPr="00032EF8" w:rsidRDefault="00292BB3" w:rsidP="002E47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валидированные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данные прошли проверку,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валидированные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прошли. </w:t>
      </w:r>
    </w:p>
    <w:p w14:paraId="59D587C8" w14:textId="28548383" w:rsidR="00032EF8" w:rsidRDefault="00292BB3" w:rsidP="00032E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A80B82" wp14:editId="28C4FE17">
            <wp:extent cx="6113780" cy="1552575"/>
            <wp:effectExtent l="0" t="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3DF14" w14:textId="737495CA" w:rsidR="00D82686" w:rsidRDefault="00D82686" w:rsidP="002E47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292BB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Результат</w:t>
      </w:r>
      <w:r w:rsidR="00292BB3"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14:paraId="3DE853D0" w14:textId="696E5916" w:rsidR="002E472B" w:rsidRDefault="00634470" w:rsidP="00292BB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2A6382D" wp14:editId="495C85EC">
                <wp:simplePos x="0" y="0"/>
                <wp:positionH relativeFrom="column">
                  <wp:posOffset>1743075</wp:posOffset>
                </wp:positionH>
                <wp:positionV relativeFrom="paragraph">
                  <wp:posOffset>5052695</wp:posOffset>
                </wp:positionV>
                <wp:extent cx="264795" cy="126820"/>
                <wp:effectExtent l="38100" t="38100" r="0" b="26035"/>
                <wp:wrapNone/>
                <wp:docPr id="194010028" name="Рукописный ввод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4795" cy="126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0F77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136.55pt;margin-top:397.15pt;width:22.25pt;height:1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">
                <v:imagedata r:id="rId12" o:title=""/>
                <o:lock v:ext="edit" rotation="t" aspectratio="f"/>
              </v:shape>
            </w:pict>
          </mc:Fallback>
        </mc:AlternateContent>
      </w:r>
      <w:r w:rsidR="00D82686">
        <w:rPr>
          <w:rFonts w:ascii="Times New Roman" w:hAnsi="Times New Roman" w:cs="Times New Roman"/>
          <w:sz w:val="28"/>
          <w:szCs w:val="28"/>
        </w:rPr>
        <w:br/>
      </w:r>
    </w:p>
    <w:p w14:paraId="44C076EE" w14:textId="77777777" w:rsidR="00292BB3" w:rsidRDefault="00292BB3">
      <w:pPr>
        <w:suppressAutoHyphens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A5F252A" w14:textId="7D8A7BE8" w:rsidR="00081D26" w:rsidRPr="00D82686" w:rsidRDefault="00081D26" w:rsidP="00D8268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2686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14:paraId="686B69B0" w14:textId="39001526" w:rsidR="00081D26" w:rsidRDefault="00081D26" w:rsidP="00D82686">
      <w:pPr>
        <w:pStyle w:val="afd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Каковы области применения схем слабоструктурированных форматах?</w:t>
      </w:r>
    </w:p>
    <w:p w14:paraId="1319E9F5" w14:textId="77777777" w:rsidR="00081D26" w:rsidRPr="00081D26" w:rsidRDefault="00081D26" w:rsidP="00D82686">
      <w:pPr>
        <w:pStyle w:val="afd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D26">
        <w:rPr>
          <w:rFonts w:ascii="Times New Roman" w:hAnsi="Times New Roman" w:cs="Times New Roman"/>
          <w:sz w:val="28"/>
          <w:szCs w:val="28"/>
        </w:rPr>
        <w:t>Области применения схем данных в слабоструктурированных форматах:</w:t>
      </w:r>
    </w:p>
    <w:p w14:paraId="64311938" w14:textId="77777777" w:rsidR="00081D26" w:rsidRDefault="00081D26" w:rsidP="00D82686">
      <w:pPr>
        <w:pStyle w:val="afd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D26">
        <w:rPr>
          <w:rFonts w:ascii="Times New Roman" w:hAnsi="Times New Roman" w:cs="Times New Roman"/>
          <w:sz w:val="28"/>
          <w:szCs w:val="28"/>
        </w:rPr>
        <w:t>Валидация данных: Схемы данных позволяют проверять структуру и формат данных, что особенно важно для слабоструктурированных форматов, где не так явно задана структура.</w:t>
      </w:r>
    </w:p>
    <w:p w14:paraId="6C7ECB6B" w14:textId="77777777" w:rsidR="00081D26" w:rsidRDefault="00081D26" w:rsidP="00D82686">
      <w:pPr>
        <w:pStyle w:val="afd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D26">
        <w:rPr>
          <w:rFonts w:ascii="Times New Roman" w:hAnsi="Times New Roman" w:cs="Times New Roman"/>
          <w:sz w:val="28"/>
          <w:szCs w:val="28"/>
        </w:rPr>
        <w:t>Документация: Схемы предоставляют средство документирования структуры данных, что упрощает понимание и использование данных.</w:t>
      </w:r>
    </w:p>
    <w:p w14:paraId="100E63DE" w14:textId="72A62FA5" w:rsidR="00081D26" w:rsidRPr="00081D26" w:rsidRDefault="00081D26" w:rsidP="00D82686">
      <w:pPr>
        <w:pStyle w:val="afd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D26">
        <w:rPr>
          <w:rFonts w:ascii="Times New Roman" w:hAnsi="Times New Roman" w:cs="Times New Roman"/>
          <w:sz w:val="28"/>
          <w:szCs w:val="28"/>
        </w:rPr>
        <w:t>Согласованность данных: Использование схем помогает обеспечить согласованность данных между различными системами и приложениями</w:t>
      </w:r>
    </w:p>
    <w:p w14:paraId="297D3088" w14:textId="1F0FDC6E" w:rsidR="00081D26" w:rsidRDefault="00081D26" w:rsidP="00D82686">
      <w:pPr>
        <w:pStyle w:val="afd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 схеме данных задаются ограничения по допустимым значениям?</w:t>
      </w:r>
    </w:p>
    <w:p w14:paraId="5002035C" w14:textId="77777777" w:rsidR="00081D26" w:rsidRDefault="00081D26" w:rsidP="00D82686">
      <w:pPr>
        <w:pStyle w:val="afd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D26">
        <w:rPr>
          <w:rFonts w:ascii="Times New Roman" w:hAnsi="Times New Roman" w:cs="Times New Roman"/>
          <w:sz w:val="28"/>
          <w:szCs w:val="28"/>
        </w:rPr>
        <w:t>Ограничения на типы данных: Схема может определять допустимые типы данных для элементов.</w:t>
      </w:r>
    </w:p>
    <w:p w14:paraId="4AD01C70" w14:textId="77777777" w:rsidR="00081D26" w:rsidRDefault="00081D26" w:rsidP="00D82686">
      <w:pPr>
        <w:pStyle w:val="afd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D26">
        <w:rPr>
          <w:rFonts w:ascii="Times New Roman" w:hAnsi="Times New Roman" w:cs="Times New Roman"/>
          <w:sz w:val="28"/>
          <w:szCs w:val="28"/>
        </w:rPr>
        <w:t>Ограничения на длину и формат строк: Схема может указывать максимальную длину строк, формат даты и времени и другие ограничения.</w:t>
      </w:r>
    </w:p>
    <w:p w14:paraId="6F8E781B" w14:textId="6012C302" w:rsidR="00081D26" w:rsidRPr="00081D26" w:rsidRDefault="00081D26" w:rsidP="00D82686">
      <w:pPr>
        <w:pStyle w:val="afd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D26">
        <w:rPr>
          <w:rFonts w:ascii="Times New Roman" w:hAnsi="Times New Roman" w:cs="Times New Roman"/>
          <w:sz w:val="28"/>
          <w:szCs w:val="28"/>
        </w:rPr>
        <w:t>Ограничения на значения элементов</w:t>
      </w:r>
      <w:proofErr w:type="gramStart"/>
      <w:r w:rsidRPr="00081D26">
        <w:rPr>
          <w:rFonts w:ascii="Times New Roman" w:hAnsi="Times New Roman" w:cs="Times New Roman"/>
          <w:sz w:val="28"/>
          <w:szCs w:val="28"/>
        </w:rPr>
        <w:t>: С помощью</w:t>
      </w:r>
      <w:proofErr w:type="gramEnd"/>
      <w:r w:rsidRPr="00081D26">
        <w:rPr>
          <w:rFonts w:ascii="Times New Roman" w:hAnsi="Times New Roman" w:cs="Times New Roman"/>
          <w:sz w:val="28"/>
          <w:szCs w:val="28"/>
        </w:rPr>
        <w:t xml:space="preserve"> ограничений, таких как </w:t>
      </w:r>
      <w:proofErr w:type="spellStart"/>
      <w:r w:rsidRPr="00081D26">
        <w:rPr>
          <w:rFonts w:ascii="Times New Roman" w:hAnsi="Times New Roman" w:cs="Times New Roman"/>
          <w:sz w:val="28"/>
          <w:szCs w:val="28"/>
        </w:rPr>
        <w:t>minOccurs</w:t>
      </w:r>
      <w:proofErr w:type="spellEnd"/>
      <w:r w:rsidRPr="00081D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1D26">
        <w:rPr>
          <w:rFonts w:ascii="Times New Roman" w:hAnsi="Times New Roman" w:cs="Times New Roman"/>
          <w:sz w:val="28"/>
          <w:szCs w:val="28"/>
        </w:rPr>
        <w:t>maxOccurs</w:t>
      </w:r>
      <w:proofErr w:type="spellEnd"/>
      <w:r w:rsidRPr="00081D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1D26">
        <w:rPr>
          <w:rFonts w:ascii="Times New Roman" w:hAnsi="Times New Roman" w:cs="Times New Roman"/>
          <w:sz w:val="28"/>
          <w:szCs w:val="28"/>
        </w:rPr>
        <w:t>minInclusive</w:t>
      </w:r>
      <w:proofErr w:type="spellEnd"/>
      <w:r w:rsidRPr="00081D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1D26">
        <w:rPr>
          <w:rFonts w:ascii="Times New Roman" w:hAnsi="Times New Roman" w:cs="Times New Roman"/>
          <w:sz w:val="28"/>
          <w:szCs w:val="28"/>
        </w:rPr>
        <w:t>maxInclusive</w:t>
      </w:r>
      <w:proofErr w:type="spellEnd"/>
      <w:r w:rsidRPr="00081D26">
        <w:rPr>
          <w:rFonts w:ascii="Times New Roman" w:hAnsi="Times New Roman" w:cs="Times New Roman"/>
          <w:sz w:val="28"/>
          <w:szCs w:val="28"/>
        </w:rPr>
        <w:t xml:space="preserve"> и других.</w:t>
      </w:r>
    </w:p>
    <w:p w14:paraId="5B011D2D" w14:textId="77777777" w:rsidR="00081D26" w:rsidRDefault="00081D26" w:rsidP="00D82686">
      <w:pPr>
        <w:pStyle w:val="afd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A939B32" w14:textId="021E4925" w:rsidR="00081D26" w:rsidRDefault="00D82686" w:rsidP="00D82686">
      <w:pPr>
        <w:pStyle w:val="afd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библиотеки могут использоваться для проверки соответствия схеме данных?</w:t>
      </w:r>
    </w:p>
    <w:p w14:paraId="541B5389" w14:textId="77777777" w:rsidR="00D82686" w:rsidRPr="00081D26" w:rsidRDefault="00D82686" w:rsidP="00D82686">
      <w:pPr>
        <w:pStyle w:val="afd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D26">
        <w:rPr>
          <w:rFonts w:ascii="Times New Roman" w:hAnsi="Times New Roman" w:cs="Times New Roman"/>
          <w:sz w:val="28"/>
          <w:szCs w:val="28"/>
        </w:rPr>
        <w:t>Встроенные библиотеки языка программирования</w:t>
      </w:r>
      <w:proofErr w:type="gramStart"/>
      <w:r w:rsidRPr="00081D26">
        <w:rPr>
          <w:rFonts w:ascii="Times New Roman" w:hAnsi="Times New Roman" w:cs="Times New Roman"/>
          <w:sz w:val="28"/>
          <w:szCs w:val="28"/>
        </w:rPr>
        <w:t>: Например</w:t>
      </w:r>
      <w:proofErr w:type="gramEnd"/>
      <w:r w:rsidRPr="00081D26">
        <w:rPr>
          <w:rFonts w:ascii="Times New Roman" w:hAnsi="Times New Roman" w:cs="Times New Roman"/>
          <w:sz w:val="28"/>
          <w:szCs w:val="28"/>
        </w:rPr>
        <w:t xml:space="preserve">, в C# используется библиотека </w:t>
      </w:r>
      <w:proofErr w:type="spellStart"/>
      <w:r w:rsidRPr="00081D26">
        <w:rPr>
          <w:rFonts w:ascii="Times New Roman" w:hAnsi="Times New Roman" w:cs="Times New Roman"/>
          <w:sz w:val="28"/>
          <w:szCs w:val="28"/>
        </w:rPr>
        <w:t>System.Xml.Schema</w:t>
      </w:r>
      <w:proofErr w:type="spellEnd"/>
      <w:r w:rsidRPr="00081D26">
        <w:rPr>
          <w:rFonts w:ascii="Times New Roman" w:hAnsi="Times New Roman" w:cs="Times New Roman"/>
          <w:sz w:val="28"/>
          <w:szCs w:val="28"/>
        </w:rPr>
        <w:t xml:space="preserve"> для валидации XML по XSD-схеме.</w:t>
      </w:r>
    </w:p>
    <w:p w14:paraId="7A3B7F19" w14:textId="77777777" w:rsidR="00D82686" w:rsidRPr="00081D26" w:rsidRDefault="00D82686" w:rsidP="00D82686">
      <w:pPr>
        <w:pStyle w:val="afd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1D26">
        <w:rPr>
          <w:rFonts w:ascii="Times New Roman" w:hAnsi="Times New Roman" w:cs="Times New Roman"/>
          <w:sz w:val="28"/>
          <w:szCs w:val="28"/>
        </w:rPr>
        <w:t>Xerces</w:t>
      </w:r>
      <w:proofErr w:type="spellEnd"/>
      <w:r w:rsidRPr="00081D26">
        <w:rPr>
          <w:rFonts w:ascii="Times New Roman" w:hAnsi="Times New Roman" w:cs="Times New Roman"/>
          <w:sz w:val="28"/>
          <w:szCs w:val="28"/>
        </w:rPr>
        <w:t xml:space="preserve"> (Apache XML Project): Популярная библиотека для валидации XML-документов с использованием схем.</w:t>
      </w:r>
    </w:p>
    <w:p w14:paraId="21E4C93B" w14:textId="138E9605" w:rsidR="00D82686" w:rsidRDefault="00D82686" w:rsidP="00D82686">
      <w:pPr>
        <w:pStyle w:val="afd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D26">
        <w:rPr>
          <w:rFonts w:ascii="Times New Roman" w:hAnsi="Times New Roman" w:cs="Times New Roman"/>
          <w:sz w:val="28"/>
          <w:szCs w:val="28"/>
        </w:rPr>
        <w:lastRenderedPageBreak/>
        <w:t>Libxml2: Библиотека для работы с XML, включая валидацию по схеме.</w:t>
      </w:r>
    </w:p>
    <w:p w14:paraId="0AF6DD6D" w14:textId="15CB12C4" w:rsidR="00081D26" w:rsidRDefault="00D82686" w:rsidP="00D82686">
      <w:pPr>
        <w:pStyle w:val="afd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 возможна интеграция средств проверки данных в информационную систему?</w:t>
      </w:r>
    </w:p>
    <w:p w14:paraId="5220EE4A" w14:textId="77777777" w:rsidR="00D82686" w:rsidRPr="00081D26" w:rsidRDefault="00D82686" w:rsidP="00D82686">
      <w:pPr>
        <w:pStyle w:val="afd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D26">
        <w:rPr>
          <w:rFonts w:ascii="Times New Roman" w:hAnsi="Times New Roman" w:cs="Times New Roman"/>
          <w:sz w:val="28"/>
          <w:szCs w:val="28"/>
        </w:rPr>
        <w:t>API и библиотеки</w:t>
      </w:r>
      <w:proofErr w:type="gramStart"/>
      <w:r w:rsidRPr="00081D26">
        <w:rPr>
          <w:rFonts w:ascii="Times New Roman" w:hAnsi="Times New Roman" w:cs="Times New Roman"/>
          <w:sz w:val="28"/>
          <w:szCs w:val="28"/>
        </w:rPr>
        <w:t>: Интегрировать</w:t>
      </w:r>
      <w:proofErr w:type="gramEnd"/>
      <w:r w:rsidRPr="00081D26">
        <w:rPr>
          <w:rFonts w:ascii="Times New Roman" w:hAnsi="Times New Roman" w:cs="Times New Roman"/>
          <w:sz w:val="28"/>
          <w:szCs w:val="28"/>
        </w:rPr>
        <w:t xml:space="preserve"> проверку данных можно с использованием соответствующих API и библиотек, предоставляемых средствами языка программирования.</w:t>
      </w:r>
    </w:p>
    <w:p w14:paraId="2EA892F4" w14:textId="75202D62" w:rsidR="00D82686" w:rsidRPr="002E472B" w:rsidRDefault="00D82686" w:rsidP="002E472B">
      <w:pPr>
        <w:pStyle w:val="afd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D26">
        <w:rPr>
          <w:rFonts w:ascii="Times New Roman" w:hAnsi="Times New Roman" w:cs="Times New Roman"/>
          <w:sz w:val="28"/>
          <w:szCs w:val="28"/>
        </w:rPr>
        <w:t>Сервисы валидации: Возможна интеграция с веб-сервисами, предоставляющими функциональность валидации данных.</w:t>
      </w:r>
    </w:p>
    <w:p w14:paraId="73A41925" w14:textId="4AF6A514" w:rsidR="00D82686" w:rsidRPr="00081D26" w:rsidRDefault="00D82686" w:rsidP="00D82686">
      <w:pPr>
        <w:pStyle w:val="afd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средства проверки схемы данных, помимо рассмотренных,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сществуют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178AB289" w14:textId="77777777" w:rsidR="00D82686" w:rsidRDefault="00081D26" w:rsidP="00D82686">
      <w:pPr>
        <w:pStyle w:val="afd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D26">
        <w:rPr>
          <w:rFonts w:ascii="Times New Roman" w:hAnsi="Times New Roman" w:cs="Times New Roman"/>
          <w:sz w:val="28"/>
          <w:szCs w:val="28"/>
        </w:rPr>
        <w:t xml:space="preserve">JSON </w:t>
      </w:r>
      <w:proofErr w:type="spellStart"/>
      <w:r w:rsidRPr="00081D26">
        <w:rPr>
          <w:rFonts w:ascii="Times New Roman" w:hAnsi="Times New Roman" w:cs="Times New Roman"/>
          <w:sz w:val="28"/>
          <w:szCs w:val="28"/>
        </w:rPr>
        <w:t>Schema</w:t>
      </w:r>
      <w:proofErr w:type="spellEnd"/>
      <w:proofErr w:type="gramStart"/>
      <w:r w:rsidRPr="00081D26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081D26">
        <w:rPr>
          <w:rFonts w:ascii="Times New Roman" w:hAnsi="Times New Roman" w:cs="Times New Roman"/>
          <w:sz w:val="28"/>
          <w:szCs w:val="28"/>
        </w:rPr>
        <w:t xml:space="preserve"> валидации JSON-данных.</w:t>
      </w:r>
    </w:p>
    <w:p w14:paraId="0F0900F6" w14:textId="77777777" w:rsidR="00D82686" w:rsidRDefault="00081D26" w:rsidP="00D82686">
      <w:pPr>
        <w:pStyle w:val="afd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2686">
        <w:rPr>
          <w:rFonts w:ascii="Times New Roman" w:hAnsi="Times New Roman" w:cs="Times New Roman"/>
          <w:sz w:val="28"/>
          <w:szCs w:val="28"/>
        </w:rPr>
        <w:t>Relax</w:t>
      </w:r>
      <w:proofErr w:type="spellEnd"/>
      <w:r w:rsidRPr="00D82686">
        <w:rPr>
          <w:rFonts w:ascii="Times New Roman" w:hAnsi="Times New Roman" w:cs="Times New Roman"/>
          <w:sz w:val="28"/>
          <w:szCs w:val="28"/>
        </w:rPr>
        <w:t xml:space="preserve"> NG: Альтернативный язык схем для валидации XML.</w:t>
      </w:r>
    </w:p>
    <w:p w14:paraId="1ED81BAD" w14:textId="15057FEA" w:rsidR="00081D26" w:rsidRDefault="00081D26" w:rsidP="00D82686">
      <w:pPr>
        <w:pStyle w:val="afd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2686">
        <w:rPr>
          <w:rFonts w:ascii="Times New Roman" w:hAnsi="Times New Roman" w:cs="Times New Roman"/>
          <w:sz w:val="28"/>
          <w:szCs w:val="28"/>
        </w:rPr>
        <w:t>Schematron</w:t>
      </w:r>
      <w:proofErr w:type="spellEnd"/>
      <w:proofErr w:type="gramStart"/>
      <w:r w:rsidRPr="00D82686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D82686">
        <w:rPr>
          <w:rFonts w:ascii="Times New Roman" w:hAnsi="Times New Roman" w:cs="Times New Roman"/>
          <w:sz w:val="28"/>
          <w:szCs w:val="28"/>
        </w:rPr>
        <w:t xml:space="preserve"> выражать более сложные правила валидации, не ограничиваясь только структурой данных.</w:t>
      </w:r>
    </w:p>
    <w:p w14:paraId="4D2299B0" w14:textId="73AB0006" w:rsidR="00D82686" w:rsidRPr="00634470" w:rsidRDefault="00D82686" w:rsidP="0063447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470">
        <w:rPr>
          <w:rFonts w:ascii="Times New Roman" w:hAnsi="Times New Roman" w:cs="Times New Roman"/>
          <w:b/>
          <w:bCs/>
          <w:sz w:val="28"/>
          <w:szCs w:val="28"/>
        </w:rPr>
        <w:t>Выво</w:t>
      </w:r>
      <w:r w:rsidR="00634470" w:rsidRPr="00634470">
        <w:rPr>
          <w:rFonts w:ascii="Times New Roman" w:hAnsi="Times New Roman" w:cs="Times New Roman"/>
          <w:b/>
          <w:bCs/>
          <w:sz w:val="28"/>
          <w:szCs w:val="28"/>
        </w:rPr>
        <w:t>д</w:t>
      </w:r>
    </w:p>
    <w:p w14:paraId="37851ADA" w14:textId="7E3C5B42" w:rsidR="00292BB3" w:rsidRPr="00292BB3" w:rsidRDefault="00292BB3" w:rsidP="00292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BB3"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 я успешно освоил инструменты описания структуры и валидации слабоструктурированных данных. Моя цель заключалась в изучении использования библиотеки </w:t>
      </w:r>
      <w:proofErr w:type="spellStart"/>
      <w:r w:rsidRPr="00292BB3">
        <w:rPr>
          <w:rFonts w:ascii="Times New Roman" w:hAnsi="Times New Roman" w:cs="Times New Roman"/>
          <w:sz w:val="28"/>
          <w:szCs w:val="28"/>
        </w:rPr>
        <w:t>Ajv</w:t>
      </w:r>
      <w:proofErr w:type="spellEnd"/>
      <w:r w:rsidRPr="00292BB3">
        <w:rPr>
          <w:rFonts w:ascii="Times New Roman" w:hAnsi="Times New Roman" w:cs="Times New Roman"/>
          <w:sz w:val="28"/>
          <w:szCs w:val="28"/>
        </w:rPr>
        <w:t xml:space="preserve"> для работы с JSON-схемами. </w:t>
      </w:r>
    </w:p>
    <w:p w14:paraId="7D0ED130" w14:textId="6C85E218" w:rsidR="00292BB3" w:rsidRPr="00292BB3" w:rsidRDefault="00292BB3" w:rsidP="00292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BB3">
        <w:rPr>
          <w:rFonts w:ascii="Times New Roman" w:hAnsi="Times New Roman" w:cs="Times New Roman"/>
          <w:sz w:val="28"/>
          <w:szCs w:val="28"/>
        </w:rPr>
        <w:t>В начале работы я спроектировал структуру набора данных для интернет-магазина книг, учитывая различные категории документов: информацию о книге, дату и электронную почту. Затем реализовал схему данных в формате JSON, включая описание типов данных, форматов и обязательных полей.</w:t>
      </w:r>
    </w:p>
    <w:p w14:paraId="3C7C2B74" w14:textId="77777777" w:rsidR="00292BB3" w:rsidRPr="00292BB3" w:rsidRDefault="00292BB3" w:rsidP="00292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BB3">
        <w:rPr>
          <w:rFonts w:ascii="Times New Roman" w:hAnsi="Times New Roman" w:cs="Times New Roman"/>
          <w:sz w:val="28"/>
          <w:szCs w:val="28"/>
        </w:rPr>
        <w:t xml:space="preserve">Создал примеры валидных данных, соответствующих разработанной схеме, а также примеры </w:t>
      </w:r>
      <w:proofErr w:type="spellStart"/>
      <w:r w:rsidRPr="00292BB3">
        <w:rPr>
          <w:rFonts w:ascii="Times New Roman" w:hAnsi="Times New Roman" w:cs="Times New Roman"/>
          <w:sz w:val="28"/>
          <w:szCs w:val="28"/>
        </w:rPr>
        <w:t>невалидных</w:t>
      </w:r>
      <w:proofErr w:type="spellEnd"/>
      <w:r w:rsidRPr="00292BB3">
        <w:rPr>
          <w:rFonts w:ascii="Times New Roman" w:hAnsi="Times New Roman" w:cs="Times New Roman"/>
          <w:sz w:val="28"/>
          <w:szCs w:val="28"/>
        </w:rPr>
        <w:t xml:space="preserve"> данных для тестирования. Выбрал и использовал библиотеку </w:t>
      </w:r>
      <w:proofErr w:type="spellStart"/>
      <w:r w:rsidRPr="00292BB3">
        <w:rPr>
          <w:rFonts w:ascii="Times New Roman" w:hAnsi="Times New Roman" w:cs="Times New Roman"/>
          <w:sz w:val="28"/>
          <w:szCs w:val="28"/>
        </w:rPr>
        <w:t>Ajv</w:t>
      </w:r>
      <w:proofErr w:type="spellEnd"/>
      <w:r w:rsidRPr="00292BB3">
        <w:rPr>
          <w:rFonts w:ascii="Times New Roman" w:hAnsi="Times New Roman" w:cs="Times New Roman"/>
          <w:sz w:val="28"/>
          <w:szCs w:val="28"/>
        </w:rPr>
        <w:t xml:space="preserve"> для проверки соответствия данных схеме, проведя проверку как корректных, так и некорректных примеров.</w:t>
      </w:r>
    </w:p>
    <w:p w14:paraId="029BD54A" w14:textId="77777777" w:rsidR="00292BB3" w:rsidRPr="00292BB3" w:rsidRDefault="00292BB3" w:rsidP="00292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D52849" w14:textId="2F522AAF" w:rsidR="00634470" w:rsidRPr="00D82686" w:rsidRDefault="00292BB3" w:rsidP="00292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BB3">
        <w:rPr>
          <w:rFonts w:ascii="Times New Roman" w:hAnsi="Times New Roman" w:cs="Times New Roman"/>
          <w:sz w:val="28"/>
          <w:szCs w:val="28"/>
        </w:rPr>
        <w:lastRenderedPageBreak/>
        <w:t>В итоге проделанной работы я приобрел практические навыки работы с JSON-схемами, что позволило мне успешно выполнить поставленные задачи и более глубоко разобраться в процессе валидации данных в слабоструктурированных форматах.</w:t>
      </w:r>
    </w:p>
    <w:sectPr w:rsidR="00634470" w:rsidRPr="00D82686" w:rsidSect="00C66CDB">
      <w:footerReference w:type="default" r:id="rId13"/>
      <w:pgSz w:w="11906" w:h="16838"/>
      <w:pgMar w:top="1134" w:right="1134" w:bottom="1134" w:left="1134" w:header="720" w:footer="709" w:gutter="0"/>
      <w:pgNumType w:start="0"/>
      <w:cols w:space="72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49FAF" w14:textId="77777777" w:rsidR="00C22295" w:rsidRDefault="00C22295" w:rsidP="00CC5FED">
      <w:pPr>
        <w:spacing w:after="0" w:line="240" w:lineRule="auto"/>
      </w:pPr>
      <w:r>
        <w:separator/>
      </w:r>
    </w:p>
  </w:endnote>
  <w:endnote w:type="continuationSeparator" w:id="0">
    <w:p w14:paraId="636166CC" w14:textId="77777777" w:rsidR="00C22295" w:rsidRDefault="00C22295" w:rsidP="00CC5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Noto Sans Symbols">
    <w:altName w:val="Times New Roman"/>
    <w:charset w:val="00"/>
    <w:family w:val="auto"/>
    <w:pitch w:val="default"/>
  </w:font>
  <w:font w:name="font348">
    <w:altName w:val="Times New Roman"/>
    <w:charset w:val="CC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E0DBF" w14:textId="77777777" w:rsidR="00CC67C5" w:rsidRDefault="00CC67C5">
    <w:pPr>
      <w:pStyle w:val="11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281245A2" w14:textId="77777777" w:rsidR="00CC67C5" w:rsidRDefault="00CC67C5">
    <w:pPr>
      <w:pStyle w:val="11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C7DB5" w14:textId="77777777" w:rsidR="00C22295" w:rsidRDefault="00C22295" w:rsidP="00CC5FED">
      <w:pPr>
        <w:spacing w:after="0" w:line="240" w:lineRule="auto"/>
      </w:pPr>
      <w:r>
        <w:separator/>
      </w:r>
    </w:p>
  </w:footnote>
  <w:footnote w:type="continuationSeparator" w:id="0">
    <w:p w14:paraId="350DE426" w14:textId="77777777" w:rsidR="00C22295" w:rsidRDefault="00C22295" w:rsidP="00CC5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sz w:val="28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Num3"/>
    <w:lvl w:ilvl="0">
      <w:start w:val="1"/>
      <w:numFmt w:val="decimal"/>
      <w:lvlText w:val="%1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3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5" w15:restartNumberingAfterBreak="0">
    <w:nsid w:val="00000006"/>
    <w:multiLevelType w:val="multilevel"/>
    <w:tmpl w:val="00000006"/>
    <w:name w:val="WWNum7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7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93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13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3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53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73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9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13" w:hanging="360"/>
      </w:pPr>
      <w:rPr>
        <w:rFonts w:ascii="Wingdings" w:hAnsi="Wingdings" w:cs="Wingdings"/>
      </w:rPr>
    </w:lvl>
  </w:abstractNum>
  <w:abstractNum w:abstractNumId="6" w15:restartNumberingAfterBreak="0">
    <w:nsid w:val="00000007"/>
    <w:multiLevelType w:val="multilevel"/>
    <w:tmpl w:val="00000007"/>
    <w:name w:val="WWNum8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1353" w:hanging="360"/>
      </w:pPr>
      <w:rPr>
        <w:rFonts w:ascii="OpenSymbol" w:hAnsi="OpenSymbol" w:cs="OpenSymbol"/>
        <w:sz w:val="28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/>
      </w:rPr>
    </w:lvl>
  </w:abstractNum>
  <w:abstractNum w:abstractNumId="7" w15:restartNumberingAfterBreak="0">
    <w:nsid w:val="00000008"/>
    <w:multiLevelType w:val="multilevel"/>
    <w:tmpl w:val="00000008"/>
    <w:name w:val="WWNum9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1353" w:hanging="360"/>
      </w:pPr>
      <w:rPr>
        <w:rFonts w:ascii="OpenSymbol" w:hAnsi="OpenSymbol" w:cs="OpenSymbol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</w:rPr>
    </w:lvl>
  </w:abstractNum>
  <w:abstractNum w:abstractNumId="8" w15:restartNumberingAfterBreak="0">
    <w:nsid w:val="00000009"/>
    <w:multiLevelType w:val="multilevel"/>
    <w:tmpl w:val="00000009"/>
    <w:name w:val="WWNum1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</w:rPr>
    </w:lvl>
  </w:abstractNum>
  <w:abstractNum w:abstractNumId="9" w15:restartNumberingAfterBreak="0">
    <w:nsid w:val="0000000A"/>
    <w:multiLevelType w:val="multilevel"/>
    <w:tmpl w:val="0000000A"/>
    <w:name w:val="WWNum11"/>
    <w:lvl w:ilvl="0">
      <w:start w:val="1"/>
      <w:numFmt w:val="decimal"/>
      <w:lvlText w:val="Шаг %1."/>
      <w:lvlJc w:val="left"/>
      <w:pPr>
        <w:tabs>
          <w:tab w:val="num" w:pos="0"/>
        </w:tabs>
        <w:ind w:left="1429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</w:rPr>
    </w:lvl>
  </w:abstractNum>
  <w:abstractNum w:abstractNumId="10" w15:restartNumberingAfterBreak="0">
    <w:nsid w:val="0000000B"/>
    <w:multiLevelType w:val="multilevel"/>
    <w:tmpl w:val="0000000B"/>
    <w:name w:val="WWNum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5F531B6"/>
    <w:multiLevelType w:val="multilevel"/>
    <w:tmpl w:val="BCE63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08C3506C"/>
    <w:multiLevelType w:val="multilevel"/>
    <w:tmpl w:val="0C6AB1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6A906F5"/>
    <w:multiLevelType w:val="hybridMultilevel"/>
    <w:tmpl w:val="8AC41C1E"/>
    <w:lvl w:ilvl="0" w:tplc="2CB6A74C">
      <w:start w:val="2"/>
      <w:numFmt w:val="bullet"/>
      <w:lvlText w:val=""/>
      <w:lvlJc w:val="left"/>
      <w:pPr>
        <w:ind w:left="1069" w:hanging="360"/>
      </w:pPr>
      <w:rPr>
        <w:rFonts w:ascii="Symbol" w:eastAsia="font348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1B8869CF"/>
    <w:multiLevelType w:val="multilevel"/>
    <w:tmpl w:val="CAE657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3"/>
        <w:szCs w:val="23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1D057C51"/>
    <w:multiLevelType w:val="hybridMultilevel"/>
    <w:tmpl w:val="FA7CFD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3D67CC7"/>
    <w:multiLevelType w:val="multilevel"/>
    <w:tmpl w:val="703069E6"/>
    <w:lvl w:ilvl="0">
      <w:start w:val="1"/>
      <w:numFmt w:val="bullet"/>
      <w:lvlText w:val="-"/>
      <w:lvlJc w:val="left"/>
      <w:pPr>
        <w:ind w:left="1353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24F7443E"/>
    <w:multiLevelType w:val="multilevel"/>
    <w:tmpl w:val="6E0092E2"/>
    <w:lvl w:ilvl="0">
      <w:start w:val="1"/>
      <w:numFmt w:val="bullet"/>
      <w:lvlText w:val="-"/>
      <w:lvlJc w:val="left"/>
      <w:pPr>
        <w:ind w:left="1353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2BE70B8"/>
    <w:multiLevelType w:val="hybridMultilevel"/>
    <w:tmpl w:val="2FD8E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F688B"/>
    <w:multiLevelType w:val="hybridMultilevel"/>
    <w:tmpl w:val="B22E1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37182F"/>
    <w:multiLevelType w:val="multilevel"/>
    <w:tmpl w:val="113A2D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D9B316C"/>
    <w:multiLevelType w:val="multilevel"/>
    <w:tmpl w:val="605ABB9E"/>
    <w:lvl w:ilvl="0">
      <w:start w:val="1"/>
      <w:numFmt w:val="decimal"/>
      <w:lvlText w:val="%1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32335D"/>
    <w:multiLevelType w:val="hybridMultilevel"/>
    <w:tmpl w:val="598A8D04"/>
    <w:lvl w:ilvl="0" w:tplc="7AE4E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180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582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D8C6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08F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23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5A8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B46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64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F295321"/>
    <w:multiLevelType w:val="multilevel"/>
    <w:tmpl w:val="C04484E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9297BFB"/>
    <w:multiLevelType w:val="hybridMultilevel"/>
    <w:tmpl w:val="64266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ED334A8"/>
    <w:multiLevelType w:val="multilevel"/>
    <w:tmpl w:val="8A22AF96"/>
    <w:lvl w:ilvl="0">
      <w:start w:val="1"/>
      <w:numFmt w:val="decimal"/>
      <w:lvlText w:val="Шаг 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F3A7894"/>
    <w:multiLevelType w:val="multilevel"/>
    <w:tmpl w:val="2AC08B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C6F60"/>
    <w:multiLevelType w:val="multilevel"/>
    <w:tmpl w:val="EEDC2CB2"/>
    <w:lvl w:ilvl="0">
      <w:start w:val="1"/>
      <w:numFmt w:val="bullet"/>
      <w:lvlText w:val="-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73" w:hanging="360"/>
      </w:pPr>
    </w:lvl>
    <w:lvl w:ilvl="2">
      <w:start w:val="1"/>
      <w:numFmt w:val="bullet"/>
      <w:lvlText w:val="▪"/>
      <w:lvlJc w:val="left"/>
      <w:pPr>
        <w:ind w:left="27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3" w:hanging="360"/>
      </w:pPr>
    </w:lvl>
    <w:lvl w:ilvl="5">
      <w:start w:val="1"/>
      <w:numFmt w:val="bullet"/>
      <w:lvlText w:val="▪"/>
      <w:lvlJc w:val="left"/>
      <w:pPr>
        <w:ind w:left="49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3" w:hanging="360"/>
      </w:pPr>
    </w:lvl>
    <w:lvl w:ilvl="8">
      <w:start w:val="1"/>
      <w:numFmt w:val="bullet"/>
      <w:lvlText w:val="▪"/>
      <w:lvlJc w:val="left"/>
      <w:pPr>
        <w:ind w:left="7113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51479B4"/>
    <w:multiLevelType w:val="hybridMultilevel"/>
    <w:tmpl w:val="6C325C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6D54251"/>
    <w:multiLevelType w:val="hybridMultilevel"/>
    <w:tmpl w:val="B978A7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0514DF"/>
    <w:multiLevelType w:val="hybridMultilevel"/>
    <w:tmpl w:val="2428556E"/>
    <w:lvl w:ilvl="0" w:tplc="E9AE7D02">
      <w:start w:val="3"/>
      <w:numFmt w:val="bullet"/>
      <w:lvlText w:val=""/>
      <w:lvlJc w:val="left"/>
      <w:pPr>
        <w:ind w:left="106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4010F82"/>
    <w:multiLevelType w:val="hybridMultilevel"/>
    <w:tmpl w:val="5A5A89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C475E4"/>
    <w:multiLevelType w:val="hybridMultilevel"/>
    <w:tmpl w:val="FA8C58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31"/>
  </w:num>
  <w:num w:numId="14">
    <w:abstractNumId w:val="14"/>
  </w:num>
  <w:num w:numId="15">
    <w:abstractNumId w:val="13"/>
  </w:num>
  <w:num w:numId="16">
    <w:abstractNumId w:val="15"/>
  </w:num>
  <w:num w:numId="17">
    <w:abstractNumId w:val="26"/>
  </w:num>
  <w:num w:numId="18">
    <w:abstractNumId w:val="27"/>
  </w:num>
  <w:num w:numId="19">
    <w:abstractNumId w:val="18"/>
  </w:num>
  <w:num w:numId="20">
    <w:abstractNumId w:val="24"/>
  </w:num>
  <w:num w:numId="21">
    <w:abstractNumId w:val="22"/>
  </w:num>
  <w:num w:numId="22">
    <w:abstractNumId w:val="17"/>
  </w:num>
  <w:num w:numId="23">
    <w:abstractNumId w:val="12"/>
  </w:num>
  <w:num w:numId="24">
    <w:abstractNumId w:val="21"/>
  </w:num>
  <w:num w:numId="25">
    <w:abstractNumId w:val="28"/>
  </w:num>
  <w:num w:numId="26">
    <w:abstractNumId w:val="23"/>
  </w:num>
  <w:num w:numId="27">
    <w:abstractNumId w:val="20"/>
  </w:num>
  <w:num w:numId="28">
    <w:abstractNumId w:val="19"/>
  </w:num>
  <w:num w:numId="29">
    <w:abstractNumId w:val="16"/>
  </w:num>
  <w:num w:numId="30">
    <w:abstractNumId w:val="33"/>
  </w:num>
  <w:num w:numId="31">
    <w:abstractNumId w:val="25"/>
  </w:num>
  <w:num w:numId="32">
    <w:abstractNumId w:val="32"/>
  </w:num>
  <w:num w:numId="33">
    <w:abstractNumId w:val="29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CC"/>
    <w:rsid w:val="00002B05"/>
    <w:rsid w:val="00006F31"/>
    <w:rsid w:val="00022CC7"/>
    <w:rsid w:val="00032EF8"/>
    <w:rsid w:val="000336C3"/>
    <w:rsid w:val="00047274"/>
    <w:rsid w:val="0006756C"/>
    <w:rsid w:val="00081D26"/>
    <w:rsid w:val="000A4686"/>
    <w:rsid w:val="000B1410"/>
    <w:rsid w:val="000D0DD1"/>
    <w:rsid w:val="000F04C5"/>
    <w:rsid w:val="00141D66"/>
    <w:rsid w:val="001461B0"/>
    <w:rsid w:val="0017210F"/>
    <w:rsid w:val="00173C85"/>
    <w:rsid w:val="001967F6"/>
    <w:rsid w:val="001A4F29"/>
    <w:rsid w:val="001C267C"/>
    <w:rsid w:val="001D1454"/>
    <w:rsid w:val="001D75E3"/>
    <w:rsid w:val="001F2BD5"/>
    <w:rsid w:val="0020590C"/>
    <w:rsid w:val="0025733E"/>
    <w:rsid w:val="00272109"/>
    <w:rsid w:val="00284271"/>
    <w:rsid w:val="00292BB3"/>
    <w:rsid w:val="002A38C8"/>
    <w:rsid w:val="002B40A7"/>
    <w:rsid w:val="002C02DE"/>
    <w:rsid w:val="002D5298"/>
    <w:rsid w:val="002E472B"/>
    <w:rsid w:val="002F6356"/>
    <w:rsid w:val="002F6FC1"/>
    <w:rsid w:val="00310041"/>
    <w:rsid w:val="00342526"/>
    <w:rsid w:val="00344768"/>
    <w:rsid w:val="00350266"/>
    <w:rsid w:val="0035515A"/>
    <w:rsid w:val="003639A6"/>
    <w:rsid w:val="003641B4"/>
    <w:rsid w:val="00372E5E"/>
    <w:rsid w:val="003852F1"/>
    <w:rsid w:val="003977AD"/>
    <w:rsid w:val="003F4F5C"/>
    <w:rsid w:val="00405EFE"/>
    <w:rsid w:val="00421C19"/>
    <w:rsid w:val="004228C7"/>
    <w:rsid w:val="004324CC"/>
    <w:rsid w:val="004326A0"/>
    <w:rsid w:val="004479E7"/>
    <w:rsid w:val="0045195D"/>
    <w:rsid w:val="004534B8"/>
    <w:rsid w:val="00477898"/>
    <w:rsid w:val="004879B2"/>
    <w:rsid w:val="00491D52"/>
    <w:rsid w:val="00494987"/>
    <w:rsid w:val="004B79B8"/>
    <w:rsid w:val="004C243C"/>
    <w:rsid w:val="004D64DA"/>
    <w:rsid w:val="00504D55"/>
    <w:rsid w:val="005173B0"/>
    <w:rsid w:val="00522B60"/>
    <w:rsid w:val="00524654"/>
    <w:rsid w:val="0052740B"/>
    <w:rsid w:val="00544CD9"/>
    <w:rsid w:val="0055316C"/>
    <w:rsid w:val="005E7ED5"/>
    <w:rsid w:val="005F3B92"/>
    <w:rsid w:val="00604823"/>
    <w:rsid w:val="00615370"/>
    <w:rsid w:val="00621D2D"/>
    <w:rsid w:val="00633949"/>
    <w:rsid w:val="00634470"/>
    <w:rsid w:val="006637E6"/>
    <w:rsid w:val="00665BAD"/>
    <w:rsid w:val="006A1C0B"/>
    <w:rsid w:val="006A6B70"/>
    <w:rsid w:val="006B588C"/>
    <w:rsid w:val="006B5F23"/>
    <w:rsid w:val="00721A4D"/>
    <w:rsid w:val="007423F5"/>
    <w:rsid w:val="007474D9"/>
    <w:rsid w:val="00774D84"/>
    <w:rsid w:val="00776287"/>
    <w:rsid w:val="007D6FB0"/>
    <w:rsid w:val="007F336C"/>
    <w:rsid w:val="007F6476"/>
    <w:rsid w:val="008115A7"/>
    <w:rsid w:val="00825F32"/>
    <w:rsid w:val="00840BAF"/>
    <w:rsid w:val="00851EC9"/>
    <w:rsid w:val="00855ED2"/>
    <w:rsid w:val="0087612C"/>
    <w:rsid w:val="00887DDE"/>
    <w:rsid w:val="00891389"/>
    <w:rsid w:val="00894530"/>
    <w:rsid w:val="008C1527"/>
    <w:rsid w:val="008C41C4"/>
    <w:rsid w:val="008C4AD2"/>
    <w:rsid w:val="008D5EC1"/>
    <w:rsid w:val="008E3093"/>
    <w:rsid w:val="008E357C"/>
    <w:rsid w:val="008F4279"/>
    <w:rsid w:val="00903B32"/>
    <w:rsid w:val="009057FE"/>
    <w:rsid w:val="00911D11"/>
    <w:rsid w:val="00923226"/>
    <w:rsid w:val="009447A5"/>
    <w:rsid w:val="009613FD"/>
    <w:rsid w:val="009615A2"/>
    <w:rsid w:val="009B4117"/>
    <w:rsid w:val="009B42E2"/>
    <w:rsid w:val="00A30C00"/>
    <w:rsid w:val="00A43A42"/>
    <w:rsid w:val="00A45FF5"/>
    <w:rsid w:val="00A47FC8"/>
    <w:rsid w:val="00A54416"/>
    <w:rsid w:val="00A77D56"/>
    <w:rsid w:val="00A97E6E"/>
    <w:rsid w:val="00AA21ED"/>
    <w:rsid w:val="00AA25CB"/>
    <w:rsid w:val="00AB383D"/>
    <w:rsid w:val="00AC0627"/>
    <w:rsid w:val="00AD01EC"/>
    <w:rsid w:val="00B22A2F"/>
    <w:rsid w:val="00B36825"/>
    <w:rsid w:val="00B40EEC"/>
    <w:rsid w:val="00B42C9D"/>
    <w:rsid w:val="00B55E12"/>
    <w:rsid w:val="00B71099"/>
    <w:rsid w:val="00B7366F"/>
    <w:rsid w:val="00BC3455"/>
    <w:rsid w:val="00BD1A22"/>
    <w:rsid w:val="00BF0FBE"/>
    <w:rsid w:val="00C016E8"/>
    <w:rsid w:val="00C22295"/>
    <w:rsid w:val="00C31B1B"/>
    <w:rsid w:val="00C52691"/>
    <w:rsid w:val="00C64AEE"/>
    <w:rsid w:val="00C656C3"/>
    <w:rsid w:val="00C66CDB"/>
    <w:rsid w:val="00C869D6"/>
    <w:rsid w:val="00CC5FED"/>
    <w:rsid w:val="00CC67C5"/>
    <w:rsid w:val="00CD08B1"/>
    <w:rsid w:val="00CE1089"/>
    <w:rsid w:val="00D05F98"/>
    <w:rsid w:val="00D42A7E"/>
    <w:rsid w:val="00D56B13"/>
    <w:rsid w:val="00D82686"/>
    <w:rsid w:val="00D874C4"/>
    <w:rsid w:val="00D95C53"/>
    <w:rsid w:val="00DD0286"/>
    <w:rsid w:val="00E3182F"/>
    <w:rsid w:val="00E33D16"/>
    <w:rsid w:val="00E85E5B"/>
    <w:rsid w:val="00ED4708"/>
    <w:rsid w:val="00EE6A9C"/>
    <w:rsid w:val="00EF6472"/>
    <w:rsid w:val="00F20A6D"/>
    <w:rsid w:val="00F33551"/>
    <w:rsid w:val="00F5088A"/>
    <w:rsid w:val="00F664F0"/>
    <w:rsid w:val="00F66F37"/>
    <w:rsid w:val="00F80788"/>
    <w:rsid w:val="00F878BD"/>
    <w:rsid w:val="00F9452B"/>
    <w:rsid w:val="00FA0591"/>
    <w:rsid w:val="00FA4ADC"/>
    <w:rsid w:val="00FB2A4C"/>
    <w:rsid w:val="00FC1BFC"/>
    <w:rsid w:val="00FC2DAE"/>
    <w:rsid w:val="00FD316E"/>
    <w:rsid w:val="00FF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5E8A9F"/>
  <w15:docId w15:val="{0C552D89-A82A-6E48-9732-8F855849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4CC"/>
    <w:pPr>
      <w:suppressAutoHyphens/>
    </w:pPr>
    <w:rPr>
      <w:rFonts w:ascii="Calibri" w:eastAsia="Calibri" w:hAnsi="Calibri" w:cs="font348"/>
    </w:rPr>
  </w:style>
  <w:style w:type="paragraph" w:styleId="1">
    <w:name w:val="heading 1"/>
    <w:basedOn w:val="a"/>
    <w:next w:val="a"/>
    <w:link w:val="10"/>
    <w:qFormat/>
    <w:rsid w:val="004324CC"/>
    <w:pPr>
      <w:keepNext/>
      <w:keepLines/>
      <w:spacing w:before="480" w:after="0"/>
      <w:outlineLvl w:val="0"/>
    </w:pPr>
    <w:rPr>
      <w:rFonts w:ascii="Cambria" w:eastAsia="font348" w:hAnsi="Cambria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4324CC"/>
    <w:pPr>
      <w:keepNext/>
      <w:keepLines/>
      <w:spacing w:before="200" w:after="0"/>
      <w:outlineLvl w:val="1"/>
    </w:pPr>
    <w:rPr>
      <w:rFonts w:ascii="Cambria" w:eastAsia="font348" w:hAnsi="Cambria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qFormat/>
    <w:rsid w:val="004324CC"/>
    <w:pPr>
      <w:keepNext/>
      <w:keepLines/>
      <w:spacing w:before="200" w:after="0"/>
      <w:outlineLvl w:val="2"/>
    </w:pPr>
    <w:rPr>
      <w:rFonts w:ascii="Cambria" w:eastAsia="font348" w:hAnsi="Cambria"/>
      <w:b/>
      <w:bCs/>
      <w:color w:val="4F81BD"/>
      <w:lang w:eastAsia="ru-RU"/>
    </w:rPr>
  </w:style>
  <w:style w:type="paragraph" w:styleId="4">
    <w:name w:val="heading 4"/>
    <w:basedOn w:val="a"/>
    <w:next w:val="a"/>
    <w:link w:val="40"/>
    <w:qFormat/>
    <w:rsid w:val="004324CC"/>
    <w:pPr>
      <w:keepNext/>
      <w:keepLines/>
      <w:spacing w:before="40" w:after="0" w:line="259" w:lineRule="auto"/>
      <w:outlineLvl w:val="3"/>
    </w:pPr>
    <w:rPr>
      <w:rFonts w:ascii="Cambria" w:eastAsia="font348" w:hAnsi="Cambria"/>
      <w:i/>
      <w:iCs/>
      <w:color w:val="365F91"/>
    </w:rPr>
  </w:style>
  <w:style w:type="paragraph" w:styleId="5">
    <w:name w:val="heading 5"/>
    <w:basedOn w:val="11"/>
    <w:next w:val="11"/>
    <w:link w:val="50"/>
    <w:rsid w:val="000B141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qFormat/>
    <w:rsid w:val="004324CC"/>
    <w:pPr>
      <w:keepNext/>
      <w:keepLines/>
      <w:spacing w:before="40" w:after="0" w:line="259" w:lineRule="auto"/>
      <w:outlineLvl w:val="5"/>
    </w:pPr>
    <w:rPr>
      <w:rFonts w:ascii="Cambria" w:eastAsia="font348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24CC"/>
    <w:rPr>
      <w:rFonts w:ascii="Cambria" w:eastAsia="font348" w:hAnsi="Cambria" w:cs="font348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4324CC"/>
    <w:rPr>
      <w:rFonts w:ascii="Cambria" w:eastAsia="font348" w:hAnsi="Cambria" w:cs="font348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4324CC"/>
    <w:rPr>
      <w:rFonts w:ascii="Cambria" w:eastAsia="font348" w:hAnsi="Cambria" w:cs="font348"/>
      <w:b/>
      <w:bCs/>
      <w:color w:val="4F81BD"/>
      <w:lang w:eastAsia="ru-RU"/>
    </w:rPr>
  </w:style>
  <w:style w:type="character" w:customStyle="1" w:styleId="40">
    <w:name w:val="Заголовок 4 Знак"/>
    <w:basedOn w:val="a0"/>
    <w:link w:val="4"/>
    <w:rsid w:val="004324CC"/>
    <w:rPr>
      <w:rFonts w:ascii="Cambria" w:eastAsia="font348" w:hAnsi="Cambria" w:cs="font348"/>
      <w:i/>
      <w:iCs/>
      <w:color w:val="365F91"/>
    </w:rPr>
  </w:style>
  <w:style w:type="character" w:customStyle="1" w:styleId="60">
    <w:name w:val="Заголовок 6 Знак"/>
    <w:basedOn w:val="a0"/>
    <w:link w:val="6"/>
    <w:rsid w:val="004324CC"/>
    <w:rPr>
      <w:rFonts w:ascii="Cambria" w:eastAsia="font348" w:hAnsi="Cambria" w:cs="font348"/>
      <w:color w:val="243F60"/>
    </w:rPr>
  </w:style>
  <w:style w:type="character" w:customStyle="1" w:styleId="12">
    <w:name w:val="Основной шрифт абзаца1"/>
    <w:rsid w:val="004324CC"/>
  </w:style>
  <w:style w:type="character" w:customStyle="1" w:styleId="a3">
    <w:name w:val="Текст выноски Знак"/>
    <w:basedOn w:val="12"/>
    <w:uiPriority w:val="99"/>
    <w:rsid w:val="004324CC"/>
    <w:rPr>
      <w:rFonts w:ascii="Tahoma" w:hAnsi="Tahoma" w:cs="Tahoma"/>
      <w:sz w:val="16"/>
      <w:szCs w:val="16"/>
    </w:rPr>
  </w:style>
  <w:style w:type="character" w:styleId="a4">
    <w:name w:val="Hyperlink"/>
    <w:basedOn w:val="12"/>
    <w:uiPriority w:val="99"/>
    <w:rsid w:val="004324CC"/>
    <w:rPr>
      <w:color w:val="0000FF"/>
      <w:u w:val="single"/>
    </w:rPr>
  </w:style>
  <w:style w:type="character" w:customStyle="1" w:styleId="a5">
    <w:name w:val="Верхний колонтитул Знак"/>
    <w:basedOn w:val="12"/>
    <w:rsid w:val="004324CC"/>
  </w:style>
  <w:style w:type="character" w:customStyle="1" w:styleId="a6">
    <w:name w:val="Нижний колонтитул Знак"/>
    <w:basedOn w:val="12"/>
    <w:uiPriority w:val="99"/>
    <w:rsid w:val="004324CC"/>
  </w:style>
  <w:style w:type="character" w:customStyle="1" w:styleId="apple-converted-space">
    <w:name w:val="apple-converted-space"/>
    <w:basedOn w:val="12"/>
    <w:rsid w:val="004324CC"/>
  </w:style>
  <w:style w:type="character" w:customStyle="1" w:styleId="a7">
    <w:name w:val="Текст Знак"/>
    <w:basedOn w:val="12"/>
    <w:rsid w:val="004324CC"/>
    <w:rPr>
      <w:rFonts w:ascii="Consolas" w:hAnsi="Consolas"/>
      <w:sz w:val="21"/>
      <w:szCs w:val="21"/>
    </w:rPr>
  </w:style>
  <w:style w:type="character" w:styleId="a8">
    <w:name w:val="Emphasis"/>
    <w:basedOn w:val="12"/>
    <w:qFormat/>
    <w:rsid w:val="004324CC"/>
    <w:rPr>
      <w:i/>
      <w:iCs/>
    </w:rPr>
  </w:style>
  <w:style w:type="character" w:customStyle="1" w:styleId="13">
    <w:name w:val="Строгий1"/>
    <w:basedOn w:val="12"/>
    <w:rsid w:val="004324CC"/>
    <w:rPr>
      <w:b/>
      <w:bCs/>
    </w:rPr>
  </w:style>
  <w:style w:type="character" w:customStyle="1" w:styleId="14">
    <w:name w:val="Замещающий текст1"/>
    <w:basedOn w:val="12"/>
    <w:rsid w:val="004324CC"/>
    <w:rPr>
      <w:color w:val="808080"/>
    </w:rPr>
  </w:style>
  <w:style w:type="character" w:customStyle="1" w:styleId="a9">
    <w:name w:val="Диплом Знак"/>
    <w:basedOn w:val="12"/>
    <w:rsid w:val="004324C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21">
    <w:name w:val="Основной текст 2 Знак"/>
    <w:basedOn w:val="12"/>
    <w:rsid w:val="004324C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12"/>
    <w:rsid w:val="004324C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b">
    <w:name w:val="Основной текст Знак"/>
    <w:basedOn w:val="12"/>
    <w:rsid w:val="004324C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5">
    <w:name w:val="Просмотренная гиперссылка1"/>
    <w:basedOn w:val="12"/>
    <w:rsid w:val="004324CC"/>
    <w:rPr>
      <w:color w:val="800080"/>
      <w:u w:val="single"/>
    </w:rPr>
  </w:style>
  <w:style w:type="character" w:customStyle="1" w:styleId="ac">
    <w:name w:val="Ссылка указателя"/>
    <w:rsid w:val="004324CC"/>
  </w:style>
  <w:style w:type="character" w:styleId="ad">
    <w:name w:val="Strong"/>
    <w:qFormat/>
    <w:rsid w:val="004324CC"/>
    <w:rPr>
      <w:b/>
      <w:bCs/>
    </w:rPr>
  </w:style>
  <w:style w:type="character" w:customStyle="1" w:styleId="ListLabel1">
    <w:name w:val="ListLabel 1"/>
    <w:rsid w:val="004324CC"/>
    <w:rPr>
      <w:rFonts w:cs="Symbol"/>
    </w:rPr>
  </w:style>
  <w:style w:type="character" w:customStyle="1" w:styleId="ListLabel2">
    <w:name w:val="ListLabel 2"/>
    <w:rsid w:val="004324CC"/>
    <w:rPr>
      <w:rFonts w:cs="Courier New"/>
    </w:rPr>
  </w:style>
  <w:style w:type="character" w:customStyle="1" w:styleId="ListLabel3">
    <w:name w:val="ListLabel 3"/>
    <w:rsid w:val="004324CC"/>
    <w:rPr>
      <w:rFonts w:cs="Wingdings"/>
    </w:rPr>
  </w:style>
  <w:style w:type="character" w:customStyle="1" w:styleId="ListLabel4">
    <w:name w:val="ListLabel 4"/>
    <w:rsid w:val="004324CC"/>
    <w:rPr>
      <w:rFonts w:cs="Symbol"/>
    </w:rPr>
  </w:style>
  <w:style w:type="character" w:customStyle="1" w:styleId="ListLabel5">
    <w:name w:val="ListLabel 5"/>
    <w:rsid w:val="004324CC"/>
    <w:rPr>
      <w:rFonts w:cs="Courier New"/>
    </w:rPr>
  </w:style>
  <w:style w:type="character" w:customStyle="1" w:styleId="ListLabel6">
    <w:name w:val="ListLabel 6"/>
    <w:rsid w:val="004324CC"/>
    <w:rPr>
      <w:rFonts w:cs="Wingdings"/>
    </w:rPr>
  </w:style>
  <w:style w:type="character" w:customStyle="1" w:styleId="ListLabel7">
    <w:name w:val="ListLabel 7"/>
    <w:rsid w:val="004324CC"/>
    <w:rPr>
      <w:rFonts w:cs="Symbol"/>
    </w:rPr>
  </w:style>
  <w:style w:type="character" w:customStyle="1" w:styleId="ListLabel8">
    <w:name w:val="ListLabel 8"/>
    <w:rsid w:val="004324CC"/>
    <w:rPr>
      <w:rFonts w:cs="Courier New"/>
    </w:rPr>
  </w:style>
  <w:style w:type="character" w:customStyle="1" w:styleId="ListLabel9">
    <w:name w:val="ListLabel 9"/>
    <w:rsid w:val="004324CC"/>
    <w:rPr>
      <w:rFonts w:cs="Wingdings"/>
    </w:rPr>
  </w:style>
  <w:style w:type="character" w:customStyle="1" w:styleId="ListLabel10">
    <w:name w:val="ListLabel 10"/>
    <w:rsid w:val="004324CC"/>
    <w:rPr>
      <w:rFonts w:ascii="Times New Roman" w:hAnsi="Times New Roman" w:cs="Symbol"/>
      <w:sz w:val="28"/>
    </w:rPr>
  </w:style>
  <w:style w:type="character" w:customStyle="1" w:styleId="ListLabel11">
    <w:name w:val="ListLabel 11"/>
    <w:rsid w:val="004324CC"/>
    <w:rPr>
      <w:rFonts w:cs="Courier New"/>
    </w:rPr>
  </w:style>
  <w:style w:type="character" w:customStyle="1" w:styleId="ListLabel12">
    <w:name w:val="ListLabel 12"/>
    <w:rsid w:val="004324CC"/>
    <w:rPr>
      <w:rFonts w:cs="Wingdings"/>
    </w:rPr>
  </w:style>
  <w:style w:type="character" w:customStyle="1" w:styleId="ListLabel13">
    <w:name w:val="ListLabel 13"/>
    <w:rsid w:val="004324CC"/>
    <w:rPr>
      <w:rFonts w:cs="Symbol"/>
    </w:rPr>
  </w:style>
  <w:style w:type="character" w:customStyle="1" w:styleId="ListLabel14">
    <w:name w:val="ListLabel 14"/>
    <w:rsid w:val="004324CC"/>
    <w:rPr>
      <w:rFonts w:cs="Courier New"/>
    </w:rPr>
  </w:style>
  <w:style w:type="character" w:customStyle="1" w:styleId="ListLabel15">
    <w:name w:val="ListLabel 15"/>
    <w:rsid w:val="004324CC"/>
    <w:rPr>
      <w:rFonts w:cs="Wingdings"/>
    </w:rPr>
  </w:style>
  <w:style w:type="character" w:customStyle="1" w:styleId="ListLabel16">
    <w:name w:val="ListLabel 16"/>
    <w:rsid w:val="004324CC"/>
    <w:rPr>
      <w:rFonts w:cs="Symbol"/>
    </w:rPr>
  </w:style>
  <w:style w:type="character" w:customStyle="1" w:styleId="ListLabel17">
    <w:name w:val="ListLabel 17"/>
    <w:rsid w:val="004324CC"/>
    <w:rPr>
      <w:rFonts w:cs="Courier New"/>
    </w:rPr>
  </w:style>
  <w:style w:type="character" w:customStyle="1" w:styleId="ListLabel18">
    <w:name w:val="ListLabel 18"/>
    <w:rsid w:val="004324CC"/>
    <w:rPr>
      <w:rFonts w:cs="Wingdings"/>
    </w:rPr>
  </w:style>
  <w:style w:type="character" w:customStyle="1" w:styleId="ListLabel19">
    <w:name w:val="ListLabel 19"/>
    <w:rsid w:val="004324CC"/>
    <w:rPr>
      <w:rFonts w:ascii="Times New Roman" w:hAnsi="Times New Roman" w:cs="Symbol"/>
      <w:sz w:val="28"/>
    </w:rPr>
  </w:style>
  <w:style w:type="character" w:customStyle="1" w:styleId="ListLabel20">
    <w:name w:val="ListLabel 20"/>
    <w:rsid w:val="004324CC"/>
    <w:rPr>
      <w:rFonts w:cs="Courier New"/>
    </w:rPr>
  </w:style>
  <w:style w:type="character" w:customStyle="1" w:styleId="ListLabel21">
    <w:name w:val="ListLabel 21"/>
    <w:rsid w:val="004324CC"/>
    <w:rPr>
      <w:rFonts w:cs="Wingdings"/>
    </w:rPr>
  </w:style>
  <w:style w:type="character" w:customStyle="1" w:styleId="ListLabel22">
    <w:name w:val="ListLabel 22"/>
    <w:rsid w:val="004324CC"/>
    <w:rPr>
      <w:rFonts w:cs="Symbol"/>
    </w:rPr>
  </w:style>
  <w:style w:type="character" w:customStyle="1" w:styleId="ListLabel23">
    <w:name w:val="ListLabel 23"/>
    <w:rsid w:val="004324CC"/>
    <w:rPr>
      <w:rFonts w:cs="Courier New"/>
    </w:rPr>
  </w:style>
  <w:style w:type="character" w:customStyle="1" w:styleId="ListLabel24">
    <w:name w:val="ListLabel 24"/>
    <w:rsid w:val="004324CC"/>
    <w:rPr>
      <w:rFonts w:cs="Wingdings"/>
    </w:rPr>
  </w:style>
  <w:style w:type="character" w:customStyle="1" w:styleId="ListLabel25">
    <w:name w:val="ListLabel 25"/>
    <w:rsid w:val="004324CC"/>
    <w:rPr>
      <w:rFonts w:cs="Symbol"/>
    </w:rPr>
  </w:style>
  <w:style w:type="character" w:customStyle="1" w:styleId="ListLabel26">
    <w:name w:val="ListLabel 26"/>
    <w:rsid w:val="004324CC"/>
    <w:rPr>
      <w:rFonts w:cs="Courier New"/>
    </w:rPr>
  </w:style>
  <w:style w:type="character" w:customStyle="1" w:styleId="ListLabel27">
    <w:name w:val="ListLabel 27"/>
    <w:rsid w:val="004324CC"/>
    <w:rPr>
      <w:rFonts w:cs="Wingdings"/>
    </w:rPr>
  </w:style>
  <w:style w:type="character" w:customStyle="1" w:styleId="ListLabel28">
    <w:name w:val="ListLabel 28"/>
    <w:rsid w:val="004324CC"/>
    <w:rPr>
      <w:rFonts w:ascii="Times New Roman" w:hAnsi="Times New Roman" w:cs="Symbol"/>
      <w:sz w:val="28"/>
    </w:rPr>
  </w:style>
  <w:style w:type="character" w:customStyle="1" w:styleId="ListLabel29">
    <w:name w:val="ListLabel 29"/>
    <w:rsid w:val="004324CC"/>
    <w:rPr>
      <w:rFonts w:cs="Courier New"/>
    </w:rPr>
  </w:style>
  <w:style w:type="character" w:customStyle="1" w:styleId="ListLabel30">
    <w:name w:val="ListLabel 30"/>
    <w:rsid w:val="004324CC"/>
    <w:rPr>
      <w:rFonts w:cs="Wingdings"/>
    </w:rPr>
  </w:style>
  <w:style w:type="character" w:customStyle="1" w:styleId="ListLabel31">
    <w:name w:val="ListLabel 31"/>
    <w:rsid w:val="004324CC"/>
    <w:rPr>
      <w:rFonts w:cs="Symbol"/>
    </w:rPr>
  </w:style>
  <w:style w:type="character" w:customStyle="1" w:styleId="ListLabel32">
    <w:name w:val="ListLabel 32"/>
    <w:rsid w:val="004324CC"/>
    <w:rPr>
      <w:rFonts w:cs="Courier New"/>
    </w:rPr>
  </w:style>
  <w:style w:type="character" w:customStyle="1" w:styleId="ListLabel33">
    <w:name w:val="ListLabel 33"/>
    <w:rsid w:val="004324CC"/>
    <w:rPr>
      <w:rFonts w:cs="Wingdings"/>
    </w:rPr>
  </w:style>
  <w:style w:type="character" w:customStyle="1" w:styleId="ListLabel34">
    <w:name w:val="ListLabel 34"/>
    <w:rsid w:val="004324CC"/>
    <w:rPr>
      <w:rFonts w:cs="Symbol"/>
    </w:rPr>
  </w:style>
  <w:style w:type="character" w:customStyle="1" w:styleId="ListLabel35">
    <w:name w:val="ListLabel 35"/>
    <w:rsid w:val="004324CC"/>
    <w:rPr>
      <w:rFonts w:cs="Courier New"/>
    </w:rPr>
  </w:style>
  <w:style w:type="character" w:customStyle="1" w:styleId="ListLabel36">
    <w:name w:val="ListLabel 36"/>
    <w:rsid w:val="004324CC"/>
    <w:rPr>
      <w:rFonts w:cs="Wingdings"/>
    </w:rPr>
  </w:style>
  <w:style w:type="character" w:customStyle="1" w:styleId="ListLabel37">
    <w:name w:val="ListLabel 37"/>
    <w:rsid w:val="004324CC"/>
    <w:rPr>
      <w:rFonts w:cs="Symbol"/>
      <w:sz w:val="23"/>
    </w:rPr>
  </w:style>
  <w:style w:type="character" w:customStyle="1" w:styleId="ListLabel38">
    <w:name w:val="ListLabel 38"/>
    <w:rsid w:val="004324CC"/>
    <w:rPr>
      <w:rFonts w:cs="Symbol"/>
      <w:sz w:val="20"/>
    </w:rPr>
  </w:style>
  <w:style w:type="character" w:customStyle="1" w:styleId="ListLabel39">
    <w:name w:val="ListLabel 39"/>
    <w:rsid w:val="004324CC"/>
    <w:rPr>
      <w:rFonts w:cs="Symbol"/>
      <w:sz w:val="20"/>
    </w:rPr>
  </w:style>
  <w:style w:type="character" w:customStyle="1" w:styleId="ListLabel40">
    <w:name w:val="ListLabel 40"/>
    <w:rsid w:val="004324CC"/>
    <w:rPr>
      <w:rFonts w:cs="Symbol"/>
      <w:sz w:val="20"/>
    </w:rPr>
  </w:style>
  <w:style w:type="character" w:customStyle="1" w:styleId="ListLabel41">
    <w:name w:val="ListLabel 41"/>
    <w:rsid w:val="004324CC"/>
    <w:rPr>
      <w:rFonts w:cs="Symbol"/>
      <w:sz w:val="20"/>
    </w:rPr>
  </w:style>
  <w:style w:type="character" w:customStyle="1" w:styleId="ListLabel42">
    <w:name w:val="ListLabel 42"/>
    <w:rsid w:val="004324CC"/>
    <w:rPr>
      <w:rFonts w:cs="Symbol"/>
      <w:sz w:val="20"/>
    </w:rPr>
  </w:style>
  <w:style w:type="character" w:customStyle="1" w:styleId="ListLabel43">
    <w:name w:val="ListLabel 43"/>
    <w:rsid w:val="004324CC"/>
    <w:rPr>
      <w:rFonts w:cs="Symbol"/>
      <w:sz w:val="20"/>
    </w:rPr>
  </w:style>
  <w:style w:type="character" w:customStyle="1" w:styleId="ListLabel44">
    <w:name w:val="ListLabel 44"/>
    <w:rsid w:val="004324CC"/>
    <w:rPr>
      <w:rFonts w:cs="Symbol"/>
      <w:sz w:val="20"/>
    </w:rPr>
  </w:style>
  <w:style w:type="character" w:customStyle="1" w:styleId="ListLabel45">
    <w:name w:val="ListLabel 45"/>
    <w:rsid w:val="004324CC"/>
    <w:rPr>
      <w:rFonts w:cs="Symbol"/>
      <w:sz w:val="20"/>
    </w:rPr>
  </w:style>
  <w:style w:type="character" w:customStyle="1" w:styleId="ListLabel46">
    <w:name w:val="ListLabel 46"/>
    <w:rsid w:val="004324CC"/>
    <w:rPr>
      <w:rFonts w:ascii="Times New Roman" w:hAnsi="Times New Roman" w:cs="OpenSymbol"/>
      <w:sz w:val="28"/>
    </w:rPr>
  </w:style>
  <w:style w:type="character" w:customStyle="1" w:styleId="ListLabel47">
    <w:name w:val="ListLabel 47"/>
    <w:rsid w:val="004324CC"/>
    <w:rPr>
      <w:rFonts w:cs="Courier New"/>
    </w:rPr>
  </w:style>
  <w:style w:type="character" w:customStyle="1" w:styleId="ListLabel48">
    <w:name w:val="ListLabel 48"/>
    <w:rsid w:val="004324CC"/>
    <w:rPr>
      <w:rFonts w:cs="Wingdings"/>
    </w:rPr>
  </w:style>
  <w:style w:type="character" w:customStyle="1" w:styleId="ListLabel49">
    <w:name w:val="ListLabel 49"/>
    <w:rsid w:val="004324CC"/>
    <w:rPr>
      <w:rFonts w:cs="Symbol"/>
    </w:rPr>
  </w:style>
  <w:style w:type="character" w:customStyle="1" w:styleId="ListLabel50">
    <w:name w:val="ListLabel 50"/>
    <w:rsid w:val="004324CC"/>
    <w:rPr>
      <w:rFonts w:cs="Courier New"/>
    </w:rPr>
  </w:style>
  <w:style w:type="character" w:customStyle="1" w:styleId="ListLabel51">
    <w:name w:val="ListLabel 51"/>
    <w:rsid w:val="004324CC"/>
    <w:rPr>
      <w:rFonts w:cs="Wingdings"/>
    </w:rPr>
  </w:style>
  <w:style w:type="character" w:customStyle="1" w:styleId="ListLabel52">
    <w:name w:val="ListLabel 52"/>
    <w:rsid w:val="004324CC"/>
    <w:rPr>
      <w:rFonts w:cs="Symbol"/>
    </w:rPr>
  </w:style>
  <w:style w:type="character" w:customStyle="1" w:styleId="ListLabel53">
    <w:name w:val="ListLabel 53"/>
    <w:rsid w:val="004324CC"/>
    <w:rPr>
      <w:rFonts w:cs="Courier New"/>
    </w:rPr>
  </w:style>
  <w:style w:type="character" w:customStyle="1" w:styleId="ListLabel54">
    <w:name w:val="ListLabel 54"/>
    <w:rsid w:val="004324CC"/>
    <w:rPr>
      <w:rFonts w:cs="Wingdings"/>
    </w:rPr>
  </w:style>
  <w:style w:type="character" w:customStyle="1" w:styleId="ListLabel55">
    <w:name w:val="ListLabel 55"/>
    <w:rsid w:val="004324CC"/>
    <w:rPr>
      <w:rFonts w:ascii="Times New Roman" w:hAnsi="Times New Roman" w:cs="OpenSymbol"/>
      <w:sz w:val="28"/>
    </w:rPr>
  </w:style>
  <w:style w:type="character" w:customStyle="1" w:styleId="ListLabel56">
    <w:name w:val="ListLabel 56"/>
    <w:rsid w:val="004324CC"/>
    <w:rPr>
      <w:rFonts w:cs="Courier New"/>
    </w:rPr>
  </w:style>
  <w:style w:type="character" w:customStyle="1" w:styleId="ListLabel57">
    <w:name w:val="ListLabel 57"/>
    <w:rsid w:val="004324CC"/>
    <w:rPr>
      <w:rFonts w:cs="Wingdings"/>
    </w:rPr>
  </w:style>
  <w:style w:type="character" w:customStyle="1" w:styleId="ListLabel58">
    <w:name w:val="ListLabel 58"/>
    <w:rsid w:val="004324CC"/>
    <w:rPr>
      <w:rFonts w:cs="Symbol"/>
    </w:rPr>
  </w:style>
  <w:style w:type="character" w:customStyle="1" w:styleId="ListLabel59">
    <w:name w:val="ListLabel 59"/>
    <w:rsid w:val="004324CC"/>
    <w:rPr>
      <w:rFonts w:cs="Courier New"/>
    </w:rPr>
  </w:style>
  <w:style w:type="character" w:customStyle="1" w:styleId="ListLabel60">
    <w:name w:val="ListLabel 60"/>
    <w:rsid w:val="004324CC"/>
    <w:rPr>
      <w:rFonts w:cs="Wingdings"/>
    </w:rPr>
  </w:style>
  <w:style w:type="character" w:customStyle="1" w:styleId="ListLabel61">
    <w:name w:val="ListLabel 61"/>
    <w:rsid w:val="004324CC"/>
    <w:rPr>
      <w:rFonts w:cs="Symbol"/>
    </w:rPr>
  </w:style>
  <w:style w:type="character" w:customStyle="1" w:styleId="ListLabel62">
    <w:name w:val="ListLabel 62"/>
    <w:rsid w:val="004324CC"/>
    <w:rPr>
      <w:rFonts w:cs="Courier New"/>
    </w:rPr>
  </w:style>
  <w:style w:type="character" w:customStyle="1" w:styleId="ListLabel63">
    <w:name w:val="ListLabel 63"/>
    <w:rsid w:val="004324CC"/>
    <w:rPr>
      <w:rFonts w:cs="Wingdings"/>
    </w:rPr>
  </w:style>
  <w:style w:type="character" w:customStyle="1" w:styleId="ListLabel64">
    <w:name w:val="ListLabel 64"/>
    <w:rsid w:val="004324CC"/>
    <w:rPr>
      <w:rFonts w:ascii="Times New Roman" w:hAnsi="Times New Roman" w:cs="OpenSymbol"/>
      <w:sz w:val="28"/>
    </w:rPr>
  </w:style>
  <w:style w:type="character" w:customStyle="1" w:styleId="ListLabel65">
    <w:name w:val="ListLabel 65"/>
    <w:rsid w:val="004324CC"/>
    <w:rPr>
      <w:rFonts w:cs="Courier New"/>
    </w:rPr>
  </w:style>
  <w:style w:type="character" w:customStyle="1" w:styleId="ListLabel66">
    <w:name w:val="ListLabel 66"/>
    <w:rsid w:val="004324CC"/>
    <w:rPr>
      <w:rFonts w:cs="Wingdings"/>
    </w:rPr>
  </w:style>
  <w:style w:type="character" w:customStyle="1" w:styleId="ListLabel67">
    <w:name w:val="ListLabel 67"/>
    <w:rsid w:val="004324CC"/>
    <w:rPr>
      <w:rFonts w:cs="Symbol"/>
    </w:rPr>
  </w:style>
  <w:style w:type="character" w:customStyle="1" w:styleId="ListLabel68">
    <w:name w:val="ListLabel 68"/>
    <w:rsid w:val="004324CC"/>
    <w:rPr>
      <w:rFonts w:cs="Courier New"/>
    </w:rPr>
  </w:style>
  <w:style w:type="character" w:customStyle="1" w:styleId="ListLabel69">
    <w:name w:val="ListLabel 69"/>
    <w:rsid w:val="004324CC"/>
    <w:rPr>
      <w:rFonts w:cs="Wingdings"/>
    </w:rPr>
  </w:style>
  <w:style w:type="character" w:customStyle="1" w:styleId="ListLabel70">
    <w:name w:val="ListLabel 70"/>
    <w:rsid w:val="004324CC"/>
    <w:rPr>
      <w:rFonts w:cs="Symbol"/>
    </w:rPr>
  </w:style>
  <w:style w:type="character" w:customStyle="1" w:styleId="ListLabel71">
    <w:name w:val="ListLabel 71"/>
    <w:rsid w:val="004324CC"/>
    <w:rPr>
      <w:rFonts w:cs="Courier New"/>
    </w:rPr>
  </w:style>
  <w:style w:type="character" w:customStyle="1" w:styleId="ListLabel72">
    <w:name w:val="ListLabel 72"/>
    <w:rsid w:val="004324CC"/>
    <w:rPr>
      <w:rFonts w:cs="Wingdings"/>
    </w:rPr>
  </w:style>
  <w:style w:type="character" w:customStyle="1" w:styleId="ListLabel73">
    <w:name w:val="ListLabel 73"/>
    <w:rsid w:val="004324CC"/>
    <w:rPr>
      <w:rFonts w:ascii="Times New Roman" w:hAnsi="Times New Roman" w:cs="Symbol"/>
      <w:sz w:val="28"/>
    </w:rPr>
  </w:style>
  <w:style w:type="character" w:customStyle="1" w:styleId="ListLabel74">
    <w:name w:val="ListLabel 74"/>
    <w:rsid w:val="004324CC"/>
    <w:rPr>
      <w:rFonts w:cs="Courier New"/>
    </w:rPr>
  </w:style>
  <w:style w:type="character" w:customStyle="1" w:styleId="ListLabel75">
    <w:name w:val="ListLabel 75"/>
    <w:rsid w:val="004324CC"/>
    <w:rPr>
      <w:rFonts w:cs="Wingdings"/>
    </w:rPr>
  </w:style>
  <w:style w:type="character" w:customStyle="1" w:styleId="ListLabel76">
    <w:name w:val="ListLabel 76"/>
    <w:rsid w:val="004324CC"/>
    <w:rPr>
      <w:rFonts w:cs="Symbol"/>
    </w:rPr>
  </w:style>
  <w:style w:type="character" w:customStyle="1" w:styleId="ListLabel77">
    <w:name w:val="ListLabel 77"/>
    <w:rsid w:val="004324CC"/>
    <w:rPr>
      <w:rFonts w:cs="Courier New"/>
    </w:rPr>
  </w:style>
  <w:style w:type="character" w:customStyle="1" w:styleId="ListLabel78">
    <w:name w:val="ListLabel 78"/>
    <w:rsid w:val="004324CC"/>
    <w:rPr>
      <w:rFonts w:cs="Wingdings"/>
    </w:rPr>
  </w:style>
  <w:style w:type="character" w:customStyle="1" w:styleId="ListLabel79">
    <w:name w:val="ListLabel 79"/>
    <w:rsid w:val="004324CC"/>
    <w:rPr>
      <w:rFonts w:cs="Symbol"/>
    </w:rPr>
  </w:style>
  <w:style w:type="character" w:customStyle="1" w:styleId="ListLabel80">
    <w:name w:val="ListLabel 80"/>
    <w:rsid w:val="004324CC"/>
    <w:rPr>
      <w:rFonts w:cs="Courier New"/>
    </w:rPr>
  </w:style>
  <w:style w:type="character" w:customStyle="1" w:styleId="ListLabel81">
    <w:name w:val="ListLabel 81"/>
    <w:rsid w:val="004324CC"/>
    <w:rPr>
      <w:rFonts w:cs="Wingdings"/>
    </w:rPr>
  </w:style>
  <w:style w:type="character" w:customStyle="1" w:styleId="ListLabel82">
    <w:name w:val="ListLabel 82"/>
    <w:rsid w:val="004324CC"/>
    <w:rPr>
      <w:rFonts w:cs="Courier New"/>
    </w:rPr>
  </w:style>
  <w:style w:type="character" w:customStyle="1" w:styleId="ListLabel83">
    <w:name w:val="ListLabel 83"/>
    <w:rsid w:val="004324CC"/>
    <w:rPr>
      <w:rFonts w:cs="Wingdings"/>
    </w:rPr>
  </w:style>
  <w:style w:type="character" w:customStyle="1" w:styleId="ListLabel84">
    <w:name w:val="ListLabel 84"/>
    <w:rsid w:val="004324CC"/>
    <w:rPr>
      <w:rFonts w:cs="Symbol"/>
    </w:rPr>
  </w:style>
  <w:style w:type="character" w:customStyle="1" w:styleId="ListLabel85">
    <w:name w:val="ListLabel 85"/>
    <w:rsid w:val="004324CC"/>
    <w:rPr>
      <w:rFonts w:cs="Courier New"/>
    </w:rPr>
  </w:style>
  <w:style w:type="character" w:customStyle="1" w:styleId="ListLabel86">
    <w:name w:val="ListLabel 86"/>
    <w:rsid w:val="004324CC"/>
    <w:rPr>
      <w:rFonts w:cs="Wingdings"/>
    </w:rPr>
  </w:style>
  <w:style w:type="character" w:customStyle="1" w:styleId="ListLabel87">
    <w:name w:val="ListLabel 87"/>
    <w:rsid w:val="004324CC"/>
    <w:rPr>
      <w:rFonts w:cs="Symbol"/>
    </w:rPr>
  </w:style>
  <w:style w:type="character" w:customStyle="1" w:styleId="ListLabel88">
    <w:name w:val="ListLabel 88"/>
    <w:rsid w:val="004324CC"/>
    <w:rPr>
      <w:rFonts w:cs="Courier New"/>
    </w:rPr>
  </w:style>
  <w:style w:type="character" w:customStyle="1" w:styleId="ListLabel89">
    <w:name w:val="ListLabel 89"/>
    <w:rsid w:val="004324CC"/>
    <w:rPr>
      <w:rFonts w:cs="Wingdings"/>
    </w:rPr>
  </w:style>
  <w:style w:type="paragraph" w:customStyle="1" w:styleId="16">
    <w:name w:val="Заголовок1"/>
    <w:basedOn w:val="a"/>
    <w:next w:val="ae"/>
    <w:rsid w:val="004324CC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e">
    <w:name w:val="Body Text"/>
    <w:basedOn w:val="a"/>
    <w:link w:val="17"/>
    <w:rsid w:val="004324CC"/>
    <w:pPr>
      <w:spacing w:after="120" w:line="36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7">
    <w:name w:val="Основной текст Знак1"/>
    <w:basedOn w:val="a0"/>
    <w:link w:val="ae"/>
    <w:rsid w:val="004324C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List"/>
    <w:basedOn w:val="ae"/>
    <w:rsid w:val="004324CC"/>
    <w:rPr>
      <w:rFonts w:cs="Lucida Sans"/>
    </w:rPr>
  </w:style>
  <w:style w:type="paragraph" w:styleId="af0">
    <w:name w:val="caption"/>
    <w:basedOn w:val="a"/>
    <w:qFormat/>
    <w:rsid w:val="004324CC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8">
    <w:name w:val="Указатель1"/>
    <w:basedOn w:val="a"/>
    <w:rsid w:val="004324CC"/>
    <w:pPr>
      <w:suppressLineNumbers/>
    </w:pPr>
    <w:rPr>
      <w:rFonts w:cs="Lucida Sans"/>
    </w:rPr>
  </w:style>
  <w:style w:type="paragraph" w:customStyle="1" w:styleId="Default">
    <w:name w:val="Default"/>
    <w:rsid w:val="004324CC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19">
    <w:name w:val="Абзац списка1"/>
    <w:basedOn w:val="a"/>
    <w:rsid w:val="004324CC"/>
    <w:pPr>
      <w:ind w:left="720"/>
      <w:contextualSpacing/>
    </w:pPr>
    <w:rPr>
      <w:rFonts w:eastAsia="font348"/>
      <w:lang w:eastAsia="ru-RU"/>
    </w:rPr>
  </w:style>
  <w:style w:type="paragraph" w:customStyle="1" w:styleId="1a">
    <w:name w:val="Текст выноски1"/>
    <w:basedOn w:val="a"/>
    <w:rsid w:val="004324C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b">
    <w:name w:val="Заголовок оглавления1"/>
    <w:basedOn w:val="1"/>
    <w:next w:val="a"/>
    <w:rsid w:val="004324CC"/>
    <w:rPr>
      <w:lang w:eastAsia="en-US"/>
    </w:rPr>
  </w:style>
  <w:style w:type="paragraph" w:styleId="22">
    <w:name w:val="toc 2"/>
    <w:basedOn w:val="a"/>
    <w:next w:val="a"/>
    <w:autoRedefine/>
    <w:uiPriority w:val="39"/>
    <w:rsid w:val="004324CC"/>
    <w:pPr>
      <w:spacing w:after="100"/>
      <w:ind w:left="220"/>
    </w:pPr>
    <w:rPr>
      <w:rFonts w:eastAsia="font348"/>
    </w:rPr>
  </w:style>
  <w:style w:type="paragraph" w:styleId="1c">
    <w:name w:val="toc 1"/>
    <w:basedOn w:val="a"/>
    <w:next w:val="a"/>
    <w:autoRedefine/>
    <w:uiPriority w:val="39"/>
    <w:rsid w:val="00494987"/>
    <w:pPr>
      <w:tabs>
        <w:tab w:val="right" w:leader="dot" w:pos="9628"/>
      </w:tabs>
      <w:spacing w:after="100" w:line="240" w:lineRule="auto"/>
      <w:ind w:left="567"/>
    </w:pPr>
    <w:rPr>
      <w:rFonts w:ascii="Times New Roman" w:eastAsia="font348" w:hAnsi="Times New Roman" w:cs="Times New Roman"/>
      <w:noProof/>
      <w:sz w:val="28"/>
      <w:szCs w:val="28"/>
    </w:rPr>
  </w:style>
  <w:style w:type="paragraph" w:customStyle="1" w:styleId="af1">
    <w:name w:val="Верхний и нижний колонтитулы"/>
    <w:basedOn w:val="a"/>
    <w:rsid w:val="004324CC"/>
  </w:style>
  <w:style w:type="paragraph" w:styleId="af2">
    <w:name w:val="header"/>
    <w:basedOn w:val="a"/>
    <w:link w:val="1d"/>
    <w:rsid w:val="004324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d">
    <w:name w:val="Верхний колонтитул Знак1"/>
    <w:basedOn w:val="a0"/>
    <w:link w:val="af2"/>
    <w:rsid w:val="004324CC"/>
    <w:rPr>
      <w:rFonts w:ascii="Calibri" w:eastAsia="Calibri" w:hAnsi="Calibri" w:cs="font348"/>
    </w:rPr>
  </w:style>
  <w:style w:type="paragraph" w:styleId="af3">
    <w:name w:val="footer"/>
    <w:basedOn w:val="a"/>
    <w:link w:val="1e"/>
    <w:uiPriority w:val="99"/>
    <w:rsid w:val="004324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e">
    <w:name w:val="Нижний колонтитул Знак1"/>
    <w:basedOn w:val="a0"/>
    <w:link w:val="af3"/>
    <w:uiPriority w:val="99"/>
    <w:rsid w:val="004324CC"/>
    <w:rPr>
      <w:rFonts w:ascii="Calibri" w:eastAsia="Calibri" w:hAnsi="Calibri" w:cs="font348"/>
    </w:rPr>
  </w:style>
  <w:style w:type="paragraph" w:customStyle="1" w:styleId="1f">
    <w:name w:val="Текст1"/>
    <w:basedOn w:val="a"/>
    <w:rsid w:val="004324CC"/>
    <w:pPr>
      <w:spacing w:after="0" w:line="240" w:lineRule="auto"/>
    </w:pPr>
    <w:rPr>
      <w:rFonts w:ascii="Consolas" w:hAnsi="Consolas"/>
      <w:sz w:val="21"/>
      <w:szCs w:val="21"/>
    </w:rPr>
  </w:style>
  <w:style w:type="paragraph" w:customStyle="1" w:styleId="1f0">
    <w:name w:val="Обычный (веб)1"/>
    <w:basedOn w:val="a"/>
    <w:rsid w:val="004324CC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rsid w:val="004324CC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rsid w:val="004324CC"/>
    <w:pPr>
      <w:spacing w:after="100"/>
      <w:ind w:left="440"/>
    </w:pPr>
    <w:rPr>
      <w:rFonts w:eastAsia="font348"/>
      <w:lang w:eastAsia="ru-RU"/>
    </w:rPr>
  </w:style>
  <w:style w:type="paragraph" w:customStyle="1" w:styleId="msonormalcxspmiddle">
    <w:name w:val="msonormalcxspmiddle"/>
    <w:basedOn w:val="a"/>
    <w:rsid w:val="004324CC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4">
    <w:name w:val="Диплом"/>
    <w:basedOn w:val="a"/>
    <w:autoRedefine/>
    <w:rsid w:val="004324CC"/>
    <w:p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210">
    <w:name w:val="Основной текст 21"/>
    <w:basedOn w:val="a"/>
    <w:rsid w:val="004324CC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Body Text Indent"/>
    <w:basedOn w:val="a"/>
    <w:link w:val="1f1"/>
    <w:rsid w:val="004324CC"/>
    <w:pPr>
      <w:spacing w:after="120" w:line="360" w:lineRule="auto"/>
      <w:ind w:left="283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f1">
    <w:name w:val="Основной текст с отступом Знак1"/>
    <w:basedOn w:val="a0"/>
    <w:link w:val="af5"/>
    <w:rsid w:val="004324C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6">
    <w:name w:val="Раздел"/>
    <w:basedOn w:val="a"/>
    <w:rsid w:val="004324C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7">
    <w:name w:val="Содержимое таблицы"/>
    <w:basedOn w:val="a"/>
    <w:rsid w:val="004324CC"/>
    <w:pPr>
      <w:suppressLineNumbers/>
    </w:pPr>
  </w:style>
  <w:style w:type="paragraph" w:customStyle="1" w:styleId="af8">
    <w:name w:val="Заголовок таблицы"/>
    <w:basedOn w:val="af7"/>
    <w:rsid w:val="004324CC"/>
    <w:pPr>
      <w:jc w:val="center"/>
    </w:pPr>
    <w:rPr>
      <w:b/>
      <w:bCs/>
    </w:rPr>
  </w:style>
  <w:style w:type="character" w:styleId="af9">
    <w:name w:val="FollowedHyperlink"/>
    <w:basedOn w:val="a0"/>
    <w:uiPriority w:val="99"/>
    <w:semiHidden/>
    <w:unhideWhenUsed/>
    <w:rsid w:val="004324CC"/>
    <w:rPr>
      <w:color w:val="800080"/>
      <w:u w:val="single"/>
    </w:rPr>
  </w:style>
  <w:style w:type="table" w:styleId="afa">
    <w:name w:val="Table Grid"/>
    <w:basedOn w:val="a1"/>
    <w:uiPriority w:val="59"/>
    <w:rsid w:val="004324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Balloon Text"/>
    <w:basedOn w:val="a"/>
    <w:link w:val="1f2"/>
    <w:uiPriority w:val="99"/>
    <w:semiHidden/>
    <w:unhideWhenUsed/>
    <w:rsid w:val="00432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f2">
    <w:name w:val="Текст выноски Знак1"/>
    <w:basedOn w:val="a0"/>
    <w:link w:val="afb"/>
    <w:uiPriority w:val="99"/>
    <w:semiHidden/>
    <w:rsid w:val="004324CC"/>
    <w:rPr>
      <w:rFonts w:ascii="Tahoma" w:eastAsia="Calibri" w:hAnsi="Tahoma" w:cs="Tahoma"/>
      <w:sz w:val="16"/>
      <w:szCs w:val="16"/>
    </w:rPr>
  </w:style>
  <w:style w:type="paragraph" w:customStyle="1" w:styleId="11">
    <w:name w:val="Обычный1"/>
    <w:rsid w:val="002D5298"/>
    <w:rPr>
      <w:rFonts w:ascii="Calibri" w:eastAsia="Calibri" w:hAnsi="Calibri" w:cs="Calibri"/>
      <w:lang w:eastAsia="ru-RU"/>
    </w:rPr>
  </w:style>
  <w:style w:type="paragraph" w:styleId="afc">
    <w:name w:val="Normal (Web)"/>
    <w:basedOn w:val="a"/>
    <w:uiPriority w:val="99"/>
    <w:unhideWhenUsed/>
    <w:rsid w:val="00887DD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List Paragraph"/>
    <w:basedOn w:val="a"/>
    <w:uiPriority w:val="34"/>
    <w:qFormat/>
    <w:rsid w:val="009B42E2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0B1410"/>
    <w:rPr>
      <w:rFonts w:ascii="Calibri" w:eastAsia="Calibri" w:hAnsi="Calibri" w:cs="Calibri"/>
      <w:b/>
      <w:lang w:eastAsia="ru-RU"/>
    </w:rPr>
  </w:style>
  <w:style w:type="table" w:customStyle="1" w:styleId="TableNormal1">
    <w:name w:val="Table Normal1"/>
    <w:rsid w:val="000B1410"/>
    <w:rPr>
      <w:rFonts w:ascii="Calibri" w:eastAsia="Calibri" w:hAnsi="Calibri" w:cs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e">
    <w:name w:val="Title"/>
    <w:basedOn w:val="11"/>
    <w:next w:val="11"/>
    <w:link w:val="aff"/>
    <w:rsid w:val="000B14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ff">
    <w:name w:val="Заголовок Знак"/>
    <w:basedOn w:val="a0"/>
    <w:link w:val="afe"/>
    <w:rsid w:val="000B1410"/>
    <w:rPr>
      <w:rFonts w:ascii="Calibri" w:eastAsia="Calibri" w:hAnsi="Calibri" w:cs="Calibri"/>
      <w:b/>
      <w:sz w:val="72"/>
      <w:szCs w:val="72"/>
      <w:lang w:eastAsia="ru-RU"/>
    </w:rPr>
  </w:style>
  <w:style w:type="paragraph" w:styleId="aff0">
    <w:name w:val="Subtitle"/>
    <w:basedOn w:val="11"/>
    <w:next w:val="11"/>
    <w:link w:val="aff1"/>
    <w:rsid w:val="000B14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f1">
    <w:name w:val="Подзаголовок Знак"/>
    <w:basedOn w:val="a0"/>
    <w:link w:val="aff0"/>
    <w:rsid w:val="000B1410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messagemeta">
    <w:name w:val="messagemeta"/>
    <w:basedOn w:val="a0"/>
    <w:rsid w:val="00081D26"/>
  </w:style>
  <w:style w:type="character" w:customStyle="1" w:styleId="message-time">
    <w:name w:val="message-time"/>
    <w:basedOn w:val="a0"/>
    <w:rsid w:val="00081D26"/>
  </w:style>
  <w:style w:type="paragraph" w:styleId="HTML">
    <w:name w:val="HTML Preformatted"/>
    <w:basedOn w:val="a"/>
    <w:link w:val="HTML0"/>
    <w:uiPriority w:val="99"/>
    <w:semiHidden/>
    <w:unhideWhenUsed/>
    <w:rsid w:val="00405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5E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32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8:22:01.9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736 203 24575,'-118'2'0,"-124"-5"0,212-1 0,-56-14 0,19 3 0,29 7-101,25 5-39,-1-1-1,0 2 1,0 0-1,0 0 1,0 2-1,-1-1 1,1 2-1,-20 2 1,25 1-6686</inkml:trace>
  <inkml:trace contextRef="#ctx0" brushRef="#br0" timeOffset="2091.1">57 119 24575,'10'-4'0,"12"-4"0,16-8 0,8-6 0,1-1 0,-8-2 0,-11 4-8191</inkml:trace>
  <inkml:trace contextRef="#ctx0" brushRef="#br0" timeOffset="4563.39">57 162 24575,'7'4'0,"13"11"0,11 11 0,3 5 0,0-4 0,-2-5 0,-8-4 0,-3-5 0,-5 0 0,-3-3 0,-2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6FCDF9-A24E-7749-AFD9-D52D6B213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1261</Words>
  <Characters>7189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Ваня Смирнов</cp:lastModifiedBy>
  <cp:revision>2</cp:revision>
  <cp:lastPrinted>2020-06-06T19:40:00Z</cp:lastPrinted>
  <dcterms:created xsi:type="dcterms:W3CDTF">2023-11-29T21:24:00Z</dcterms:created>
  <dcterms:modified xsi:type="dcterms:W3CDTF">2023-11-29T21:24:00Z</dcterms:modified>
</cp:coreProperties>
</file>